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533" w:type="dxa"/>
        <w:tblInd w:w="-885" w:type="dxa"/>
        <w:tblBorders>
          <w:bottom w:val="thinThickSmallGap" w:sz="12" w:space="0" w:color="auto"/>
        </w:tblBorders>
        <w:tblLayout w:type="fixed"/>
        <w:tblLook w:val="04A0"/>
      </w:tblPr>
      <w:tblGrid>
        <w:gridCol w:w="1419"/>
        <w:gridCol w:w="9114"/>
      </w:tblGrid>
      <w:tr w:rsidR="00E56147">
        <w:tc>
          <w:tcPr>
            <w:tcW w:w="1419" w:type="dxa"/>
          </w:tcPr>
          <w:p w:rsidR="00E56147" w:rsidRPr="007830E3" w:rsidRDefault="00904FCD" w:rsidP="00E44339">
            <w:pPr>
              <w:spacing w:after="80"/>
              <w:jc w:val="both"/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790575" cy="790575"/>
                  <wp:effectExtent l="19050" t="0" r="952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935" distR="114935" simplePos="0" relativeHeight="251657216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-4046855</wp:posOffset>
                  </wp:positionV>
                  <wp:extent cx="790575" cy="790575"/>
                  <wp:effectExtent l="19050" t="0" r="9525" b="0"/>
                  <wp:wrapNone/>
                  <wp:docPr id="2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935" distR="114935" simplePos="0" relativeHeight="25165619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-4046855</wp:posOffset>
                  </wp:positionV>
                  <wp:extent cx="790575" cy="790575"/>
                  <wp:effectExtent l="19050" t="0" r="9525" b="0"/>
                  <wp:wrapNone/>
                  <wp:docPr id="2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935" distR="114935" simplePos="0" relativeHeight="251654144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-4046855</wp:posOffset>
                  </wp:positionV>
                  <wp:extent cx="790575" cy="790575"/>
                  <wp:effectExtent l="19050" t="0" r="9525" b="0"/>
                  <wp:wrapNone/>
                  <wp:docPr id="2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935" distR="114935" simplePos="0" relativeHeight="251655168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-4046855</wp:posOffset>
                  </wp:positionV>
                  <wp:extent cx="790575" cy="790575"/>
                  <wp:effectExtent l="19050" t="0" r="9525" b="0"/>
                  <wp:wrapNone/>
                  <wp:docPr id="2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935" distR="114935" simplePos="0" relativeHeight="251653120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-4046855</wp:posOffset>
                  </wp:positionV>
                  <wp:extent cx="790575" cy="790575"/>
                  <wp:effectExtent l="19050" t="0" r="9525" b="0"/>
                  <wp:wrapNone/>
                  <wp:docPr id="2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14" w:type="dxa"/>
          </w:tcPr>
          <w:p w:rsidR="00E56147" w:rsidRPr="00B34421" w:rsidRDefault="00B34421" w:rsidP="00E44339">
            <w:pPr>
              <w:spacing w:after="80"/>
              <w:rPr>
                <w:b/>
                <w:sz w:val="40"/>
                <w:szCs w:val="40"/>
                <w:lang w:val="nl-NL"/>
              </w:rPr>
            </w:pPr>
            <w:r w:rsidRPr="00B34421">
              <w:rPr>
                <w:b/>
                <w:sz w:val="40"/>
                <w:szCs w:val="40"/>
                <w:lang w:val="nl-NL"/>
              </w:rPr>
              <w:t>KEMENT</w:t>
            </w:r>
            <w:r w:rsidR="006B580A">
              <w:rPr>
                <w:b/>
                <w:sz w:val="40"/>
                <w:szCs w:val="40"/>
                <w:lang w:val="id-ID"/>
              </w:rPr>
              <w:t>E</w:t>
            </w:r>
            <w:r w:rsidRPr="00B34421">
              <w:rPr>
                <w:b/>
                <w:sz w:val="40"/>
                <w:szCs w:val="40"/>
                <w:lang w:val="nl-NL"/>
              </w:rPr>
              <w:t>RIAN</w:t>
            </w:r>
            <w:r w:rsidR="00E56147" w:rsidRPr="00B34421">
              <w:rPr>
                <w:b/>
                <w:sz w:val="40"/>
                <w:szCs w:val="40"/>
                <w:lang w:val="nl-NL"/>
              </w:rPr>
              <w:t xml:space="preserve"> PENDIDIKAN NASIONAL</w:t>
            </w:r>
          </w:p>
          <w:p w:rsidR="00E56147" w:rsidRPr="007830E3" w:rsidRDefault="00B34421" w:rsidP="00E44339">
            <w:pPr>
              <w:spacing w:after="80"/>
              <w:rPr>
                <w:b/>
                <w:sz w:val="28"/>
                <w:szCs w:val="28"/>
                <w:lang w:val="nl-NL"/>
              </w:rPr>
            </w:pPr>
            <w:r>
              <w:rPr>
                <w:b/>
                <w:sz w:val="28"/>
                <w:szCs w:val="28"/>
                <w:lang w:val="nl-NL"/>
              </w:rPr>
              <w:t>DITJEN</w:t>
            </w:r>
            <w:r w:rsidR="00E56147" w:rsidRPr="007830E3">
              <w:rPr>
                <w:b/>
                <w:sz w:val="28"/>
                <w:szCs w:val="28"/>
                <w:lang w:val="nl-NL"/>
              </w:rPr>
              <w:t xml:space="preserve"> </w:t>
            </w:r>
            <w:r>
              <w:rPr>
                <w:b/>
                <w:sz w:val="28"/>
                <w:szCs w:val="28"/>
                <w:lang w:val="nl-NL"/>
              </w:rPr>
              <w:t xml:space="preserve">MANAJEMEN </w:t>
            </w:r>
            <w:r w:rsidR="00E56147" w:rsidRPr="007830E3">
              <w:rPr>
                <w:b/>
                <w:sz w:val="28"/>
                <w:szCs w:val="28"/>
                <w:lang w:val="nl-NL"/>
              </w:rPr>
              <w:t>PENDIDIKAN DASAR DAN MENENGAH</w:t>
            </w:r>
          </w:p>
          <w:p w:rsidR="00E56147" w:rsidRPr="00E44339" w:rsidRDefault="00E56147" w:rsidP="00E44339">
            <w:pPr>
              <w:spacing w:after="80"/>
              <w:rPr>
                <w:b/>
                <w:sz w:val="32"/>
                <w:szCs w:val="32"/>
              </w:rPr>
            </w:pPr>
            <w:r w:rsidRPr="007830E3">
              <w:rPr>
                <w:b/>
                <w:sz w:val="32"/>
                <w:szCs w:val="32"/>
              </w:rPr>
              <w:t>DIREKTORAT PEMBINAAN SM</w:t>
            </w:r>
            <w:r w:rsidR="00E44339">
              <w:rPr>
                <w:b/>
                <w:sz w:val="32"/>
                <w:szCs w:val="32"/>
              </w:rPr>
              <w:t>A</w:t>
            </w:r>
          </w:p>
        </w:tc>
      </w:tr>
    </w:tbl>
    <w:p w:rsidR="00E56147" w:rsidRDefault="00E56147">
      <w:pPr>
        <w:ind w:left="-900" w:right="-1074"/>
        <w:rPr>
          <w:rFonts w:ascii="Arial" w:hAnsi="Arial" w:cs="Arial"/>
          <w:b/>
          <w:lang w:val="id-ID"/>
        </w:rPr>
      </w:pPr>
    </w:p>
    <w:p w:rsidR="000016D0" w:rsidRPr="0022406E" w:rsidRDefault="000016D0">
      <w:pPr>
        <w:ind w:right="-331" w:hanging="360"/>
        <w:rPr>
          <w:rFonts w:ascii="Georgia" w:hAnsi="Georgia" w:cs="Arial"/>
          <w:b/>
          <w:sz w:val="34"/>
          <w:szCs w:val="34"/>
        </w:rPr>
      </w:pPr>
      <w:r>
        <w:rPr>
          <w:rFonts w:ascii="Georgia" w:hAnsi="Georgia" w:cs="Arial"/>
          <w:b/>
          <w:sz w:val="34"/>
          <w:szCs w:val="34"/>
          <w:lang w:val="id-ID"/>
        </w:rPr>
        <w:t>Soal Tes</w:t>
      </w:r>
      <w:r w:rsidR="00D94887">
        <w:rPr>
          <w:rFonts w:ascii="Georgia" w:hAnsi="Georgia" w:cs="Arial"/>
          <w:b/>
          <w:sz w:val="34"/>
          <w:szCs w:val="34"/>
          <w:lang w:val="id-ID"/>
        </w:rPr>
        <w:t>t</w:t>
      </w:r>
      <w:r>
        <w:rPr>
          <w:rFonts w:ascii="Georgia" w:hAnsi="Georgia" w:cs="Arial"/>
          <w:b/>
          <w:sz w:val="34"/>
          <w:szCs w:val="34"/>
          <w:lang w:val="id-ID"/>
        </w:rPr>
        <w:t xml:space="preserve"> Olimpiade Sains Nasional 20</w:t>
      </w:r>
      <w:r w:rsidR="00201C31">
        <w:rPr>
          <w:rFonts w:ascii="Georgia" w:hAnsi="Georgia" w:cs="Arial"/>
          <w:b/>
          <w:sz w:val="34"/>
          <w:szCs w:val="34"/>
        </w:rPr>
        <w:t>1</w:t>
      </w:r>
      <w:r>
        <w:rPr>
          <w:rFonts w:ascii="Georgia" w:hAnsi="Georgia" w:cs="Arial"/>
          <w:b/>
          <w:sz w:val="34"/>
          <w:szCs w:val="34"/>
          <w:lang w:val="id-ID"/>
        </w:rPr>
        <w:t>0</w:t>
      </w:r>
    </w:p>
    <w:p w:rsidR="000016D0" w:rsidRDefault="000016D0">
      <w:pPr>
        <w:rPr>
          <w:rFonts w:ascii="Arial" w:hAnsi="Arial" w:cs="Arial"/>
          <w:lang w:val="id-ID"/>
        </w:rPr>
      </w:pPr>
    </w:p>
    <w:tbl>
      <w:tblPr>
        <w:tblW w:w="0" w:type="auto"/>
        <w:tblInd w:w="2235" w:type="dxa"/>
        <w:tblLook w:val="04A0"/>
      </w:tblPr>
      <w:tblGrid>
        <w:gridCol w:w="1603"/>
        <w:gridCol w:w="296"/>
        <w:gridCol w:w="2964"/>
      </w:tblGrid>
      <w:tr w:rsidR="00AC6DB4" w:rsidRPr="00D83522">
        <w:tc>
          <w:tcPr>
            <w:tcW w:w="1417" w:type="dxa"/>
            <w:vAlign w:val="center"/>
          </w:tcPr>
          <w:p w:rsidR="009E7381" w:rsidRPr="00D83522" w:rsidRDefault="009E7381" w:rsidP="00D83522">
            <w:pPr>
              <w:spacing w:line="276" w:lineRule="auto"/>
              <w:jc w:val="left"/>
              <w:rPr>
                <w:b/>
                <w:lang w:val="id-ID"/>
              </w:rPr>
            </w:pPr>
            <w:r w:rsidRPr="00D83522">
              <w:rPr>
                <w:b/>
                <w:lang w:val="id-ID"/>
              </w:rPr>
              <w:t>Bidang</w:t>
            </w:r>
          </w:p>
        </w:tc>
        <w:tc>
          <w:tcPr>
            <w:tcW w:w="296" w:type="dxa"/>
            <w:vAlign w:val="center"/>
          </w:tcPr>
          <w:p w:rsidR="009E7381" w:rsidRPr="00D83522" w:rsidRDefault="009E7381" w:rsidP="00D83522">
            <w:pPr>
              <w:spacing w:line="276" w:lineRule="auto"/>
              <w:rPr>
                <w:b/>
                <w:lang w:val="id-ID"/>
              </w:rPr>
            </w:pPr>
            <w:r w:rsidRPr="00D83522">
              <w:rPr>
                <w:b/>
                <w:lang w:val="id-ID"/>
              </w:rPr>
              <w:t>:</w:t>
            </w:r>
          </w:p>
        </w:tc>
        <w:tc>
          <w:tcPr>
            <w:tcW w:w="2964" w:type="dxa"/>
            <w:vAlign w:val="center"/>
          </w:tcPr>
          <w:p w:rsidR="009E7381" w:rsidRPr="00D83522" w:rsidRDefault="009E7381" w:rsidP="00D83522">
            <w:pPr>
              <w:spacing w:line="276" w:lineRule="auto"/>
              <w:jc w:val="left"/>
              <w:rPr>
                <w:b/>
                <w:lang w:val="id-ID"/>
              </w:rPr>
            </w:pPr>
            <w:r w:rsidRPr="00D83522">
              <w:rPr>
                <w:b/>
                <w:lang w:val="id-ID"/>
              </w:rPr>
              <w:t>ASTRONOMI</w:t>
            </w:r>
          </w:p>
        </w:tc>
      </w:tr>
      <w:tr w:rsidR="00AC6DB4" w:rsidRPr="00D83522">
        <w:tc>
          <w:tcPr>
            <w:tcW w:w="1417" w:type="dxa"/>
            <w:vAlign w:val="center"/>
          </w:tcPr>
          <w:p w:rsidR="009E7381" w:rsidRPr="00D83522" w:rsidRDefault="009E7381" w:rsidP="00D83522">
            <w:pPr>
              <w:spacing w:line="276" w:lineRule="auto"/>
              <w:jc w:val="left"/>
              <w:rPr>
                <w:b/>
                <w:lang w:val="id-ID"/>
              </w:rPr>
            </w:pPr>
            <w:r w:rsidRPr="00D83522">
              <w:rPr>
                <w:b/>
                <w:lang w:val="id-ID"/>
              </w:rPr>
              <w:t>Materi</w:t>
            </w:r>
          </w:p>
        </w:tc>
        <w:tc>
          <w:tcPr>
            <w:tcW w:w="296" w:type="dxa"/>
            <w:vAlign w:val="center"/>
          </w:tcPr>
          <w:p w:rsidR="009E7381" w:rsidRPr="00D83522" w:rsidRDefault="009E7381" w:rsidP="00D83522">
            <w:pPr>
              <w:spacing w:line="276" w:lineRule="auto"/>
              <w:rPr>
                <w:b/>
                <w:lang w:val="id-ID"/>
              </w:rPr>
            </w:pPr>
            <w:r w:rsidRPr="00D83522">
              <w:rPr>
                <w:b/>
                <w:lang w:val="id-ID"/>
              </w:rPr>
              <w:t>:</w:t>
            </w:r>
          </w:p>
        </w:tc>
        <w:tc>
          <w:tcPr>
            <w:tcW w:w="2964" w:type="dxa"/>
            <w:vAlign w:val="center"/>
          </w:tcPr>
          <w:p w:rsidR="009E7381" w:rsidRPr="00D83522" w:rsidRDefault="009E7381" w:rsidP="00D83522">
            <w:pPr>
              <w:spacing w:line="276" w:lineRule="auto"/>
              <w:jc w:val="left"/>
              <w:rPr>
                <w:b/>
                <w:lang w:val="id-ID"/>
              </w:rPr>
            </w:pPr>
            <w:r w:rsidRPr="00D83522">
              <w:rPr>
                <w:b/>
                <w:lang w:val="id-ID"/>
              </w:rPr>
              <w:t>Observasi (Langit Cerah)</w:t>
            </w:r>
          </w:p>
        </w:tc>
      </w:tr>
      <w:tr w:rsidR="00AC6DB4" w:rsidRPr="00D83522">
        <w:tc>
          <w:tcPr>
            <w:tcW w:w="1417" w:type="dxa"/>
            <w:vAlign w:val="center"/>
          </w:tcPr>
          <w:p w:rsidR="009E7381" w:rsidRPr="00D83522" w:rsidRDefault="00206DD2" w:rsidP="00D83522">
            <w:pPr>
              <w:spacing w:line="276" w:lineRule="auto"/>
              <w:jc w:val="left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Hari/</w:t>
            </w:r>
            <w:r w:rsidR="009E7381" w:rsidRPr="00D83522">
              <w:rPr>
                <w:b/>
                <w:lang w:val="id-ID"/>
              </w:rPr>
              <w:t>Tanggal</w:t>
            </w:r>
          </w:p>
        </w:tc>
        <w:tc>
          <w:tcPr>
            <w:tcW w:w="296" w:type="dxa"/>
            <w:vAlign w:val="center"/>
          </w:tcPr>
          <w:p w:rsidR="009E7381" w:rsidRPr="00D83522" w:rsidRDefault="009E7381" w:rsidP="00D83522">
            <w:pPr>
              <w:spacing w:line="276" w:lineRule="auto"/>
              <w:rPr>
                <w:b/>
                <w:lang w:val="id-ID"/>
              </w:rPr>
            </w:pPr>
            <w:r w:rsidRPr="00D83522">
              <w:rPr>
                <w:b/>
                <w:lang w:val="id-ID"/>
              </w:rPr>
              <w:t>:</w:t>
            </w:r>
          </w:p>
        </w:tc>
        <w:tc>
          <w:tcPr>
            <w:tcW w:w="2964" w:type="dxa"/>
            <w:vAlign w:val="center"/>
          </w:tcPr>
          <w:p w:rsidR="009E7381" w:rsidRPr="00D83522" w:rsidRDefault="00201C31" w:rsidP="00201C31">
            <w:pPr>
              <w:spacing w:line="276" w:lineRule="auto"/>
              <w:jc w:val="left"/>
              <w:rPr>
                <w:b/>
                <w:lang w:val="id-ID"/>
              </w:rPr>
            </w:pPr>
            <w:r>
              <w:rPr>
                <w:b/>
              </w:rPr>
              <w:t>Selasa</w:t>
            </w:r>
            <w:r w:rsidR="00206DD2">
              <w:rPr>
                <w:b/>
                <w:lang w:val="id-ID"/>
              </w:rPr>
              <w:t xml:space="preserve">, </w:t>
            </w:r>
            <w:r>
              <w:rPr>
                <w:b/>
              </w:rPr>
              <w:t>3</w:t>
            </w:r>
            <w:r w:rsidR="009E7381" w:rsidRPr="00D83522">
              <w:rPr>
                <w:b/>
                <w:lang w:val="id-ID"/>
              </w:rPr>
              <w:t xml:space="preserve"> Agustus 20</w:t>
            </w:r>
            <w:r>
              <w:rPr>
                <w:b/>
              </w:rPr>
              <w:t>1</w:t>
            </w:r>
            <w:r w:rsidR="009E7381" w:rsidRPr="00D83522">
              <w:rPr>
                <w:b/>
                <w:lang w:val="id-ID"/>
              </w:rPr>
              <w:t xml:space="preserve">0 </w:t>
            </w:r>
          </w:p>
        </w:tc>
      </w:tr>
      <w:tr w:rsidR="00547803" w:rsidRPr="00D83522">
        <w:tc>
          <w:tcPr>
            <w:tcW w:w="1417" w:type="dxa"/>
            <w:vAlign w:val="center"/>
          </w:tcPr>
          <w:p w:rsidR="00547803" w:rsidRPr="00D83522" w:rsidRDefault="00547803" w:rsidP="00D83522">
            <w:pPr>
              <w:spacing w:line="276" w:lineRule="auto"/>
              <w:jc w:val="left"/>
              <w:rPr>
                <w:b/>
                <w:lang w:val="id-ID"/>
              </w:rPr>
            </w:pPr>
            <w:r>
              <w:rPr>
                <w:b/>
                <w:lang w:val="id-ID"/>
              </w:rPr>
              <w:t>Waktu</w:t>
            </w:r>
          </w:p>
        </w:tc>
        <w:tc>
          <w:tcPr>
            <w:tcW w:w="296" w:type="dxa"/>
            <w:vAlign w:val="center"/>
          </w:tcPr>
          <w:p w:rsidR="00547803" w:rsidRPr="00D83522" w:rsidRDefault="00547803" w:rsidP="00D83522">
            <w:pPr>
              <w:spacing w:line="27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:</w:t>
            </w:r>
          </w:p>
        </w:tc>
        <w:tc>
          <w:tcPr>
            <w:tcW w:w="2964" w:type="dxa"/>
            <w:vAlign w:val="center"/>
          </w:tcPr>
          <w:p w:rsidR="00547803" w:rsidRPr="00D83522" w:rsidRDefault="00547803" w:rsidP="00D83522">
            <w:pPr>
              <w:spacing w:line="276" w:lineRule="auto"/>
              <w:jc w:val="left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20.00 </w:t>
            </w:r>
            <w:r w:rsidR="00201C31">
              <w:rPr>
                <w:b/>
                <w:lang w:val="id-ID"/>
              </w:rPr>
              <w:t>–</w:t>
            </w:r>
            <w:r>
              <w:rPr>
                <w:b/>
                <w:lang w:val="id-ID"/>
              </w:rPr>
              <w:t xml:space="preserve"> Selesai</w:t>
            </w:r>
          </w:p>
        </w:tc>
      </w:tr>
    </w:tbl>
    <w:p w:rsidR="000016D0" w:rsidRPr="00D57B8A" w:rsidRDefault="000016D0"/>
    <w:tbl>
      <w:tblPr>
        <w:tblW w:w="9787" w:type="dxa"/>
        <w:tblInd w:w="-439" w:type="dxa"/>
        <w:tblBorders>
          <w:top w:val="threeDEngrave" w:sz="12" w:space="0" w:color="auto"/>
          <w:left w:val="threeDEngrave" w:sz="12" w:space="0" w:color="auto"/>
          <w:bottom w:val="threeDEngrave" w:sz="12" w:space="0" w:color="auto"/>
          <w:right w:val="threeDEngrave" w:sz="12" w:space="0" w:color="auto"/>
          <w:insideH w:val="threeDEngrave" w:sz="12" w:space="0" w:color="auto"/>
          <w:insideV w:val="threeDEngrave" w:sz="12" w:space="0" w:color="auto"/>
        </w:tblBorders>
        <w:tblLayout w:type="fixed"/>
        <w:tblLook w:val="0000"/>
      </w:tblPr>
      <w:tblGrid>
        <w:gridCol w:w="3241"/>
        <w:gridCol w:w="3419"/>
        <w:gridCol w:w="3127"/>
      </w:tblGrid>
      <w:tr w:rsidR="000016D0" w:rsidRPr="00D57B8A">
        <w:trPr>
          <w:trHeight w:hRule="exact" w:val="1134"/>
        </w:trPr>
        <w:tc>
          <w:tcPr>
            <w:tcW w:w="3241" w:type="dxa"/>
          </w:tcPr>
          <w:p w:rsidR="000016D0" w:rsidRDefault="000016D0" w:rsidP="009E7381">
            <w:pPr>
              <w:snapToGrid w:val="0"/>
              <w:spacing w:before="120" w:after="360"/>
              <w:rPr>
                <w:b/>
                <w:lang w:val="id-ID"/>
              </w:rPr>
            </w:pPr>
            <w:r w:rsidRPr="00D57B8A">
              <w:rPr>
                <w:b/>
                <w:lang w:val="id-ID"/>
              </w:rPr>
              <w:t>Nama</w:t>
            </w:r>
          </w:p>
          <w:p w:rsidR="009E7381" w:rsidRPr="00685E63" w:rsidRDefault="009E7381" w:rsidP="009E7381">
            <w:pPr>
              <w:snapToGrid w:val="0"/>
              <w:spacing w:before="120" w:after="360"/>
              <w:rPr>
                <w:lang w:val="id-ID"/>
              </w:rPr>
            </w:pPr>
            <w:r w:rsidRPr="00685E63">
              <w:rPr>
                <w:lang w:val="id-ID"/>
              </w:rPr>
              <w:t>...............................................</w:t>
            </w:r>
          </w:p>
        </w:tc>
        <w:tc>
          <w:tcPr>
            <w:tcW w:w="3419" w:type="dxa"/>
          </w:tcPr>
          <w:p w:rsidR="000016D0" w:rsidRDefault="000016D0" w:rsidP="009E7381">
            <w:pPr>
              <w:snapToGrid w:val="0"/>
              <w:spacing w:before="120" w:after="360"/>
              <w:rPr>
                <w:b/>
                <w:lang w:val="id-ID"/>
              </w:rPr>
            </w:pPr>
            <w:r w:rsidRPr="00D57B8A">
              <w:rPr>
                <w:b/>
                <w:lang w:val="id-ID"/>
              </w:rPr>
              <w:t>Provinsi</w:t>
            </w:r>
          </w:p>
          <w:p w:rsidR="009E7381" w:rsidRPr="00685E63" w:rsidRDefault="009E7381" w:rsidP="009E7381">
            <w:pPr>
              <w:snapToGrid w:val="0"/>
              <w:spacing w:before="120" w:after="360"/>
              <w:rPr>
                <w:lang w:val="id-ID"/>
              </w:rPr>
            </w:pPr>
            <w:r w:rsidRPr="00685E63">
              <w:rPr>
                <w:lang w:val="id-ID"/>
              </w:rPr>
              <w:t>...............................................</w:t>
            </w:r>
          </w:p>
        </w:tc>
        <w:tc>
          <w:tcPr>
            <w:tcW w:w="3127" w:type="dxa"/>
          </w:tcPr>
          <w:p w:rsidR="000016D0" w:rsidRDefault="00D34807" w:rsidP="00D34807">
            <w:pPr>
              <w:tabs>
                <w:tab w:val="center" w:pos="1339"/>
                <w:tab w:val="right" w:pos="2679"/>
              </w:tabs>
              <w:snapToGrid w:val="0"/>
              <w:spacing w:before="120" w:after="360"/>
              <w:jc w:val="left"/>
              <w:rPr>
                <w:b/>
                <w:lang w:val="id-ID"/>
              </w:rPr>
            </w:pPr>
            <w:r>
              <w:rPr>
                <w:b/>
                <w:lang w:val="id-ID"/>
              </w:rPr>
              <w:tab/>
            </w:r>
            <w:r w:rsidR="000016D0" w:rsidRPr="00D57B8A">
              <w:rPr>
                <w:b/>
                <w:lang w:val="id-ID"/>
              </w:rPr>
              <w:t>Tanggal Lahir</w:t>
            </w:r>
            <w:r>
              <w:rPr>
                <w:b/>
                <w:lang w:val="id-ID"/>
              </w:rPr>
              <w:tab/>
            </w:r>
          </w:p>
          <w:p w:rsidR="009E7381" w:rsidRPr="00D57B8A" w:rsidRDefault="009E7381" w:rsidP="009E7381">
            <w:pPr>
              <w:snapToGrid w:val="0"/>
              <w:spacing w:before="120" w:after="360"/>
              <w:rPr>
                <w:b/>
                <w:lang w:val="id-ID"/>
              </w:rPr>
            </w:pPr>
            <w:r w:rsidRPr="00206DD2">
              <w:rPr>
                <w:lang w:val="id-ID"/>
              </w:rPr>
              <w:t>...............................................</w:t>
            </w:r>
          </w:p>
        </w:tc>
      </w:tr>
      <w:tr w:rsidR="000016D0" w:rsidRPr="00D57B8A">
        <w:trPr>
          <w:trHeight w:hRule="exact" w:val="1134"/>
        </w:trPr>
        <w:tc>
          <w:tcPr>
            <w:tcW w:w="3241" w:type="dxa"/>
          </w:tcPr>
          <w:p w:rsidR="009E7381" w:rsidRDefault="000016D0" w:rsidP="009E7381">
            <w:pPr>
              <w:snapToGrid w:val="0"/>
              <w:spacing w:before="120" w:after="360"/>
              <w:rPr>
                <w:b/>
                <w:lang w:val="id-ID"/>
              </w:rPr>
            </w:pPr>
            <w:r w:rsidRPr="00D57B8A">
              <w:rPr>
                <w:b/>
                <w:lang w:val="id-ID"/>
              </w:rPr>
              <w:t>Sekolah &amp; Kelas (saat ini)</w:t>
            </w:r>
          </w:p>
          <w:p w:rsidR="009E7381" w:rsidRPr="00685E63" w:rsidRDefault="009E7381" w:rsidP="009E7381">
            <w:pPr>
              <w:snapToGrid w:val="0"/>
              <w:spacing w:before="120" w:after="120"/>
              <w:rPr>
                <w:lang w:val="id-ID"/>
              </w:rPr>
            </w:pPr>
            <w:r w:rsidRPr="00685E63">
              <w:rPr>
                <w:lang w:val="id-ID"/>
              </w:rPr>
              <w:t>...............................................</w:t>
            </w:r>
          </w:p>
        </w:tc>
        <w:tc>
          <w:tcPr>
            <w:tcW w:w="3419" w:type="dxa"/>
          </w:tcPr>
          <w:p w:rsidR="000016D0" w:rsidRDefault="000016D0" w:rsidP="009E7381">
            <w:pPr>
              <w:snapToGrid w:val="0"/>
              <w:spacing w:before="120" w:after="360"/>
              <w:rPr>
                <w:b/>
                <w:lang w:val="id-ID"/>
              </w:rPr>
            </w:pPr>
            <w:r w:rsidRPr="00D57B8A">
              <w:rPr>
                <w:b/>
                <w:lang w:val="id-ID"/>
              </w:rPr>
              <w:t>Kabupaten/Kota</w:t>
            </w:r>
          </w:p>
          <w:p w:rsidR="009E7381" w:rsidRPr="00685E63" w:rsidRDefault="009E7381" w:rsidP="009E7381">
            <w:pPr>
              <w:snapToGrid w:val="0"/>
              <w:spacing w:before="120" w:after="360"/>
              <w:rPr>
                <w:lang w:val="id-ID"/>
              </w:rPr>
            </w:pPr>
            <w:r w:rsidRPr="00685E63">
              <w:rPr>
                <w:lang w:val="id-ID"/>
              </w:rPr>
              <w:t>...............................................</w:t>
            </w:r>
          </w:p>
        </w:tc>
        <w:tc>
          <w:tcPr>
            <w:tcW w:w="3127" w:type="dxa"/>
          </w:tcPr>
          <w:p w:rsidR="000016D0" w:rsidRDefault="000016D0" w:rsidP="009E7381">
            <w:pPr>
              <w:snapToGrid w:val="0"/>
              <w:spacing w:before="120" w:after="360"/>
              <w:rPr>
                <w:b/>
                <w:lang w:val="id-ID"/>
              </w:rPr>
            </w:pPr>
            <w:r w:rsidRPr="00D57B8A">
              <w:rPr>
                <w:b/>
                <w:lang w:val="id-ID"/>
              </w:rPr>
              <w:t>Tanda tangan</w:t>
            </w:r>
          </w:p>
          <w:p w:rsidR="009E7381" w:rsidRPr="00D57B8A" w:rsidRDefault="009E7381" w:rsidP="009E7381">
            <w:pPr>
              <w:snapToGrid w:val="0"/>
              <w:spacing w:before="120" w:after="360"/>
              <w:rPr>
                <w:b/>
                <w:lang w:val="id-ID"/>
              </w:rPr>
            </w:pPr>
            <w:r w:rsidRPr="00685E63">
              <w:rPr>
                <w:lang w:val="id-ID"/>
              </w:rPr>
              <w:t>.</w:t>
            </w:r>
            <w:r w:rsidRPr="00206DD2">
              <w:rPr>
                <w:lang w:val="id-ID"/>
              </w:rPr>
              <w:t>..............................................</w:t>
            </w:r>
          </w:p>
        </w:tc>
      </w:tr>
    </w:tbl>
    <w:p w:rsidR="000016D0" w:rsidRPr="00D57B8A" w:rsidRDefault="000016D0">
      <w:pPr>
        <w:spacing w:line="288" w:lineRule="auto"/>
      </w:pPr>
    </w:p>
    <w:p w:rsidR="000016D0" w:rsidRPr="00D57B8A" w:rsidRDefault="000016D0">
      <w:pPr>
        <w:ind w:left="720" w:hanging="720"/>
        <w:rPr>
          <w:bCs/>
        </w:rPr>
      </w:pPr>
      <w:bookmarkStart w:id="0" w:name="OLE_LINK1"/>
      <w:bookmarkStart w:id="1" w:name="OLE_LINK2"/>
      <w:r w:rsidRPr="00D57B8A">
        <w:rPr>
          <w:b/>
        </w:rPr>
        <w:t xml:space="preserve">Koordinat lokasi : </w:t>
      </w:r>
      <w:r w:rsidRPr="00D57B8A">
        <w:t xml:space="preserve">Bujur </w:t>
      </w:r>
      <w:r w:rsidRPr="00D57B8A">
        <w:rPr>
          <w:bCs/>
        </w:rPr>
        <w:t xml:space="preserve">= </w:t>
      </w:r>
      <w:r w:rsidR="00201C31">
        <w:rPr>
          <w:bCs/>
        </w:rPr>
        <w:t>98</w:t>
      </w:r>
      <w:r w:rsidR="009E7381">
        <w:rPr>
          <w:bCs/>
        </w:rPr>
        <w:sym w:font="Symbol" w:char="F0B0"/>
      </w:r>
      <w:r w:rsidRPr="00D57B8A">
        <w:rPr>
          <w:bCs/>
        </w:rPr>
        <w:t>:</w:t>
      </w:r>
      <w:r w:rsidR="00201C31">
        <w:rPr>
          <w:bCs/>
        </w:rPr>
        <w:t>3</w:t>
      </w:r>
      <w:r w:rsidR="0022406E" w:rsidRPr="00D57B8A">
        <w:rPr>
          <w:bCs/>
        </w:rPr>
        <w:t>9,</w:t>
      </w:r>
      <w:r w:rsidR="00201C31">
        <w:rPr>
          <w:bCs/>
        </w:rPr>
        <w:t>1</w:t>
      </w:r>
      <w:r w:rsidR="009E7381">
        <w:rPr>
          <w:bCs/>
        </w:rPr>
        <w:sym w:font="Symbol" w:char="F0A2"/>
      </w:r>
      <w:r w:rsidRPr="00D57B8A">
        <w:rPr>
          <w:bCs/>
        </w:rPr>
        <w:t xml:space="preserve"> BT, Lintang = </w:t>
      </w:r>
      <w:r w:rsidR="00201C31">
        <w:rPr>
          <w:bCs/>
        </w:rPr>
        <w:t>3</w:t>
      </w:r>
      <w:r w:rsidR="00D83522">
        <w:rPr>
          <w:bCs/>
        </w:rPr>
        <w:sym w:font="Symbol" w:char="F0B0"/>
      </w:r>
      <w:r w:rsidRPr="00D57B8A">
        <w:rPr>
          <w:bCs/>
        </w:rPr>
        <w:t>:</w:t>
      </w:r>
      <w:r w:rsidR="00201C31">
        <w:rPr>
          <w:bCs/>
        </w:rPr>
        <w:t>34</w:t>
      </w:r>
      <w:r w:rsidR="00D83522">
        <w:rPr>
          <w:bCs/>
        </w:rPr>
        <w:sym w:font="Symbol" w:char="F0A2"/>
      </w:r>
      <w:r w:rsidR="00A63193" w:rsidRPr="00D57B8A">
        <w:rPr>
          <w:bCs/>
        </w:rPr>
        <w:t xml:space="preserve"> </w:t>
      </w:r>
      <w:r w:rsidR="00201C31">
        <w:rPr>
          <w:bCs/>
        </w:rPr>
        <w:t>U</w:t>
      </w:r>
    </w:p>
    <w:bookmarkEnd w:id="0"/>
    <w:bookmarkEnd w:id="1"/>
    <w:p w:rsidR="000016D0" w:rsidRPr="00D57B8A" w:rsidRDefault="000016D0">
      <w:pPr>
        <w:jc w:val="both"/>
        <w:rPr>
          <w:b/>
          <w:bCs/>
        </w:rPr>
      </w:pPr>
    </w:p>
    <w:p w:rsidR="000016D0" w:rsidRPr="00E56147" w:rsidRDefault="000016D0">
      <w:pPr>
        <w:jc w:val="both"/>
        <w:rPr>
          <w:b/>
          <w:bCs/>
          <w:lang w:val="it-IT"/>
        </w:rPr>
      </w:pPr>
      <w:r w:rsidRPr="00E56147">
        <w:rPr>
          <w:b/>
          <w:bCs/>
          <w:lang w:val="it-IT"/>
        </w:rPr>
        <w:t>SOAL I. (bersama-sama di luar, waktu 1</w:t>
      </w:r>
      <w:r w:rsidR="00737CCB" w:rsidRPr="00E56147">
        <w:rPr>
          <w:b/>
          <w:bCs/>
          <w:lang w:val="it-IT"/>
        </w:rPr>
        <w:t>5</w:t>
      </w:r>
      <w:r w:rsidRPr="00E56147">
        <w:rPr>
          <w:b/>
          <w:bCs/>
          <w:lang w:val="it-IT"/>
        </w:rPr>
        <w:t xml:space="preserve"> menit)</w:t>
      </w:r>
    </w:p>
    <w:p w:rsidR="000016D0" w:rsidRPr="00E56147" w:rsidRDefault="000016D0">
      <w:pPr>
        <w:jc w:val="both"/>
        <w:rPr>
          <w:bCs/>
          <w:lang w:val="it-IT"/>
        </w:rPr>
      </w:pPr>
    </w:p>
    <w:p w:rsidR="000016D0" w:rsidRPr="00D177E7" w:rsidRDefault="00201C31" w:rsidP="00D177E7">
      <w:pPr>
        <w:numPr>
          <w:ilvl w:val="0"/>
          <w:numId w:val="2"/>
        </w:numPr>
        <w:tabs>
          <w:tab w:val="left" w:pos="360"/>
        </w:tabs>
        <w:jc w:val="both"/>
        <w:rPr>
          <w:bCs/>
          <w:lang w:val="it-IT"/>
        </w:rPr>
      </w:pPr>
      <w:r>
        <w:rPr>
          <w:bCs/>
          <w:lang w:val="it-IT"/>
        </w:rPr>
        <w:t>Carilah planet-planet</w:t>
      </w:r>
      <w:r w:rsidR="00B0152B" w:rsidRPr="00D177E7">
        <w:rPr>
          <w:bCs/>
          <w:lang w:val="it-IT"/>
        </w:rPr>
        <w:t xml:space="preserve"> pada malam ini</w:t>
      </w:r>
      <w:r w:rsidR="000F5DCC" w:rsidRPr="00D177E7">
        <w:rPr>
          <w:bCs/>
          <w:lang w:val="it-IT"/>
        </w:rPr>
        <w:t>,</w:t>
      </w:r>
      <w:r w:rsidR="00B0152B" w:rsidRPr="00D177E7">
        <w:rPr>
          <w:bCs/>
          <w:lang w:val="it-IT"/>
        </w:rPr>
        <w:t xml:space="preserve"> dan </w:t>
      </w:r>
      <w:r w:rsidR="00D177E7" w:rsidRPr="00D177E7">
        <w:rPr>
          <w:bCs/>
          <w:lang w:val="it-IT"/>
        </w:rPr>
        <w:t>jawablah pertanyaan di bawah dengan mengisi bagian titik</w:t>
      </w:r>
      <w:r w:rsidR="00D177E7">
        <w:rPr>
          <w:bCs/>
          <w:lang w:val="it-IT"/>
        </w:rPr>
        <w:t>-</w:t>
      </w:r>
      <w:r w:rsidR="00D177E7" w:rsidRPr="00D177E7">
        <w:rPr>
          <w:bCs/>
          <w:lang w:val="it-IT"/>
        </w:rPr>
        <w:t>tit</w:t>
      </w:r>
      <w:r w:rsidR="00D177E7">
        <w:rPr>
          <w:bCs/>
          <w:lang w:val="it-IT"/>
        </w:rPr>
        <w:t>i</w:t>
      </w:r>
      <w:r w:rsidR="00D177E7" w:rsidRPr="00D177E7">
        <w:rPr>
          <w:bCs/>
          <w:lang w:val="it-IT"/>
        </w:rPr>
        <w:t>k</w:t>
      </w:r>
      <w:r w:rsidR="00D177E7">
        <w:rPr>
          <w:bCs/>
          <w:lang w:val="it-IT"/>
        </w:rPr>
        <w:t>.</w:t>
      </w:r>
    </w:p>
    <w:tbl>
      <w:tblPr>
        <w:tblW w:w="8525" w:type="dxa"/>
        <w:tblInd w:w="46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000000"/>
        </w:tblBorders>
        <w:tblLayout w:type="fixed"/>
        <w:tblLook w:val="0000"/>
      </w:tblPr>
      <w:tblGrid>
        <w:gridCol w:w="2761"/>
        <w:gridCol w:w="2468"/>
        <w:gridCol w:w="3296"/>
      </w:tblGrid>
      <w:tr w:rsidR="000016D0" w:rsidRPr="00D57B8A">
        <w:tc>
          <w:tcPr>
            <w:tcW w:w="2761" w:type="dxa"/>
            <w:vAlign w:val="center"/>
          </w:tcPr>
          <w:p w:rsidR="000016D0" w:rsidRPr="00201C31" w:rsidRDefault="00324272" w:rsidP="00201C31">
            <w:pPr>
              <w:snapToGrid w:val="0"/>
              <w:rPr>
                <w:b/>
                <w:bCs/>
              </w:rPr>
            </w:pPr>
            <w:r>
              <w:rPr>
                <w:b/>
                <w:bCs/>
                <w:lang w:val="sv-SE"/>
              </w:rPr>
              <w:t>Nama Planet</w:t>
            </w:r>
          </w:p>
        </w:tc>
        <w:tc>
          <w:tcPr>
            <w:tcW w:w="2468" w:type="dxa"/>
            <w:vAlign w:val="center"/>
          </w:tcPr>
          <w:p w:rsidR="000016D0" w:rsidRPr="00D57B8A" w:rsidRDefault="00324272">
            <w:pPr>
              <w:snapToGrid w:val="0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Rasi latar belakang planet yang dimaksud</w:t>
            </w:r>
          </w:p>
        </w:tc>
        <w:tc>
          <w:tcPr>
            <w:tcW w:w="3296" w:type="dxa"/>
            <w:vAlign w:val="center"/>
          </w:tcPr>
          <w:p w:rsidR="000016D0" w:rsidRPr="00D57B8A" w:rsidRDefault="000016D0">
            <w:pPr>
              <w:snapToGrid w:val="0"/>
              <w:rPr>
                <w:b/>
                <w:bCs/>
                <w:lang w:val="sv-SE"/>
              </w:rPr>
            </w:pPr>
            <w:r w:rsidRPr="00D57B8A">
              <w:rPr>
                <w:b/>
                <w:bCs/>
                <w:lang w:val="sv-SE"/>
              </w:rPr>
              <w:t>Waktu sideris</w:t>
            </w:r>
          </w:p>
        </w:tc>
      </w:tr>
      <w:tr w:rsidR="000016D0" w:rsidRPr="00685E63">
        <w:tc>
          <w:tcPr>
            <w:tcW w:w="2761" w:type="dxa"/>
            <w:vAlign w:val="center"/>
          </w:tcPr>
          <w:p w:rsidR="003A0D21" w:rsidRPr="003A0D21" w:rsidRDefault="00685E63" w:rsidP="003A0D21">
            <w:pPr>
              <w:numPr>
                <w:ilvl w:val="0"/>
                <w:numId w:val="5"/>
              </w:numPr>
              <w:snapToGrid w:val="0"/>
              <w:spacing w:before="120" w:after="120" w:line="360" w:lineRule="auto"/>
              <w:rPr>
                <w:bCs/>
                <w:color w:val="000000"/>
                <w:lang w:val="id-ID"/>
              </w:rPr>
            </w:pPr>
            <w:r w:rsidRPr="00685E63">
              <w:rPr>
                <w:bCs/>
                <w:color w:val="000000"/>
                <w:lang w:val="id-ID"/>
              </w:rPr>
              <w:t>...................</w:t>
            </w:r>
            <w:r>
              <w:rPr>
                <w:bCs/>
                <w:color w:val="000000"/>
                <w:lang w:val="id-ID"/>
              </w:rPr>
              <w:t>................</w:t>
            </w:r>
          </w:p>
          <w:p w:rsidR="000016D0" w:rsidRPr="00685E63" w:rsidRDefault="00685E63" w:rsidP="003A0D21">
            <w:pPr>
              <w:numPr>
                <w:ilvl w:val="0"/>
                <w:numId w:val="5"/>
              </w:numPr>
              <w:snapToGrid w:val="0"/>
              <w:spacing w:before="120" w:after="120" w:line="360" w:lineRule="auto"/>
              <w:rPr>
                <w:bCs/>
                <w:color w:val="000000"/>
                <w:lang w:val="id-ID"/>
              </w:rPr>
            </w:pPr>
            <w:r>
              <w:rPr>
                <w:bCs/>
                <w:color w:val="000000"/>
                <w:lang w:val="id-ID"/>
              </w:rPr>
              <w:t>....................................</w:t>
            </w:r>
          </w:p>
        </w:tc>
        <w:tc>
          <w:tcPr>
            <w:tcW w:w="2468" w:type="dxa"/>
            <w:vAlign w:val="center"/>
          </w:tcPr>
          <w:p w:rsidR="004A3BD5" w:rsidRPr="00685E63" w:rsidRDefault="00685E63" w:rsidP="00685E63">
            <w:pPr>
              <w:snapToGrid w:val="0"/>
              <w:spacing w:before="120" w:after="120" w:line="360" w:lineRule="auto"/>
              <w:rPr>
                <w:bCs/>
                <w:color w:val="000000"/>
                <w:lang w:val="sv-SE"/>
              </w:rPr>
            </w:pPr>
            <w:r w:rsidRPr="00685E63">
              <w:rPr>
                <w:bCs/>
                <w:color w:val="000000"/>
                <w:lang w:val="id-ID"/>
              </w:rPr>
              <w:t>....................</w:t>
            </w:r>
            <w:r>
              <w:rPr>
                <w:bCs/>
                <w:color w:val="000000"/>
                <w:lang w:val="id-ID"/>
              </w:rPr>
              <w:t>......................................................</w:t>
            </w:r>
          </w:p>
        </w:tc>
        <w:tc>
          <w:tcPr>
            <w:tcW w:w="3296" w:type="dxa"/>
            <w:vAlign w:val="center"/>
          </w:tcPr>
          <w:p w:rsidR="004A3BD5" w:rsidRPr="00324272" w:rsidRDefault="00324272" w:rsidP="00685E63">
            <w:pPr>
              <w:snapToGrid w:val="0"/>
              <w:spacing w:before="120" w:after="120" w:line="360" w:lineRule="auto"/>
              <w:jc w:val="lef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……………………………….</w:t>
            </w:r>
          </w:p>
        </w:tc>
      </w:tr>
    </w:tbl>
    <w:p w:rsidR="000016D0" w:rsidRPr="00D57B8A" w:rsidRDefault="000016D0" w:rsidP="000016D0">
      <w:pPr>
        <w:jc w:val="both"/>
        <w:rPr>
          <w:bCs/>
          <w:lang w:val="sv-SE"/>
        </w:rPr>
      </w:pPr>
    </w:p>
    <w:p w:rsidR="000016D0" w:rsidRPr="00D57B8A" w:rsidRDefault="00737CCB">
      <w:pPr>
        <w:numPr>
          <w:ilvl w:val="0"/>
          <w:numId w:val="2"/>
        </w:numPr>
        <w:tabs>
          <w:tab w:val="left" w:pos="360"/>
        </w:tabs>
        <w:jc w:val="both"/>
        <w:rPr>
          <w:bCs/>
          <w:lang w:val="sv-SE"/>
        </w:rPr>
      </w:pPr>
      <w:r w:rsidRPr="00D57B8A">
        <w:rPr>
          <w:bCs/>
          <w:lang w:val="sv-SE"/>
        </w:rPr>
        <w:t>I</w:t>
      </w:r>
      <w:r w:rsidR="000016D0" w:rsidRPr="00D57B8A">
        <w:rPr>
          <w:bCs/>
          <w:lang w:val="sv-SE"/>
        </w:rPr>
        <w:t>silah</w:t>
      </w:r>
      <w:r w:rsidRPr="00D57B8A">
        <w:rPr>
          <w:bCs/>
          <w:lang w:val="sv-SE"/>
        </w:rPr>
        <w:t xml:space="preserve"> kolom kosong sebagai berikut</w:t>
      </w:r>
    </w:p>
    <w:tbl>
      <w:tblPr>
        <w:tblW w:w="8525" w:type="dxa"/>
        <w:tblInd w:w="463" w:type="dxa"/>
        <w:tblLayout w:type="fixed"/>
        <w:tblLook w:val="0000"/>
      </w:tblPr>
      <w:tblGrid>
        <w:gridCol w:w="720"/>
        <w:gridCol w:w="2160"/>
        <w:gridCol w:w="1805"/>
        <w:gridCol w:w="3840"/>
      </w:tblGrid>
      <w:tr w:rsidR="00D57B8A" w:rsidRPr="00D57B8A"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57B8A" w:rsidRPr="00D57B8A" w:rsidRDefault="00D57B8A" w:rsidP="00DE568F">
            <w:pPr>
              <w:snapToGrid w:val="0"/>
              <w:rPr>
                <w:bCs/>
                <w:lang w:val="sv-SE"/>
              </w:rPr>
            </w:pPr>
            <w:r w:rsidRPr="00D57B8A">
              <w:rPr>
                <w:bCs/>
                <w:lang w:val="sv-SE"/>
              </w:rPr>
              <w:t>No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</w:tcBorders>
            <w:vAlign w:val="center"/>
          </w:tcPr>
          <w:p w:rsidR="00D57B8A" w:rsidRPr="00D57B8A" w:rsidRDefault="00D57B8A" w:rsidP="00DE568F">
            <w:pPr>
              <w:snapToGrid w:val="0"/>
              <w:rPr>
                <w:bCs/>
                <w:lang w:val="sv-SE"/>
              </w:rPr>
            </w:pPr>
            <w:r w:rsidRPr="00D57B8A">
              <w:rPr>
                <w:bCs/>
                <w:lang w:val="sv-SE"/>
              </w:rPr>
              <w:t>Nama umum/nomor katalog bintang terang</w:t>
            </w:r>
          </w:p>
        </w:tc>
        <w:tc>
          <w:tcPr>
            <w:tcW w:w="1805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</w:tcBorders>
            <w:vAlign w:val="center"/>
          </w:tcPr>
          <w:p w:rsidR="00D57B8A" w:rsidRPr="00D57B8A" w:rsidRDefault="00D57B8A" w:rsidP="00DE568F">
            <w:pPr>
              <w:snapToGrid w:val="0"/>
              <w:rPr>
                <w:bCs/>
                <w:lang w:val="sv-SE"/>
              </w:rPr>
            </w:pPr>
            <w:r w:rsidRPr="00D57B8A">
              <w:rPr>
                <w:bCs/>
                <w:lang w:val="sv-SE"/>
              </w:rPr>
              <w:t>Terletak pada Rasi</w:t>
            </w:r>
          </w:p>
        </w:tc>
        <w:tc>
          <w:tcPr>
            <w:tcW w:w="3840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:rsidR="00D57B8A" w:rsidRPr="00D57B8A" w:rsidRDefault="00D57B8A" w:rsidP="00DE568F">
            <w:pPr>
              <w:snapToGrid w:val="0"/>
              <w:rPr>
                <w:bCs/>
                <w:lang w:val="sv-SE"/>
              </w:rPr>
            </w:pPr>
            <w:r w:rsidRPr="00D57B8A">
              <w:rPr>
                <w:bCs/>
                <w:lang w:val="sv-SE"/>
              </w:rPr>
              <w:t>Arah di langit (nyatakan dalam Utara/Barat/Timur/Selatan/Tenggara/Barat Daya/Barat Laut/Timur Laut</w:t>
            </w:r>
          </w:p>
        </w:tc>
      </w:tr>
      <w:tr w:rsidR="00D57B8A" w:rsidRPr="00D57B8A">
        <w:trPr>
          <w:trHeight w:val="70"/>
        </w:trPr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</w:tcBorders>
            <w:vAlign w:val="center"/>
          </w:tcPr>
          <w:p w:rsidR="00D57B8A" w:rsidRPr="00D57B8A" w:rsidRDefault="00D57B8A" w:rsidP="00685E63">
            <w:pPr>
              <w:snapToGrid w:val="0"/>
              <w:spacing w:before="240" w:after="12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1.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57B8A" w:rsidRPr="00D57B8A" w:rsidRDefault="00D57B8A" w:rsidP="00685E63">
            <w:pPr>
              <w:spacing w:before="240" w:after="120"/>
              <w:rPr>
                <w:bCs/>
                <w:lang w:val="id-ID"/>
              </w:rPr>
            </w:pPr>
          </w:p>
        </w:tc>
        <w:tc>
          <w:tcPr>
            <w:tcW w:w="180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57B8A" w:rsidRPr="003A0D21" w:rsidRDefault="003A0D21" w:rsidP="003A0D21">
            <w:pPr>
              <w:snapToGrid w:val="0"/>
              <w:spacing w:before="240" w:after="12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Sagitarius</w:t>
            </w:r>
          </w:p>
        </w:tc>
        <w:tc>
          <w:tcPr>
            <w:tcW w:w="384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D57B8A" w:rsidRPr="00D57B8A" w:rsidRDefault="00685E63" w:rsidP="00685E63">
            <w:pPr>
              <w:snapToGrid w:val="0"/>
              <w:spacing w:before="240" w:after="120"/>
              <w:rPr>
                <w:bCs/>
                <w:color w:val="FF0000"/>
                <w:lang w:val="id-ID"/>
              </w:rPr>
            </w:pPr>
            <w:r>
              <w:rPr>
                <w:bCs/>
                <w:color w:val="000000"/>
                <w:lang w:val="id-ID"/>
              </w:rPr>
              <w:t>..........................................................</w:t>
            </w:r>
          </w:p>
        </w:tc>
      </w:tr>
      <w:tr w:rsidR="00D57B8A" w:rsidRPr="00D57B8A">
        <w:trPr>
          <w:trHeight w:val="70"/>
        </w:trPr>
        <w:tc>
          <w:tcPr>
            <w:tcW w:w="720" w:type="dxa"/>
            <w:tcBorders>
              <w:left w:val="double" w:sz="4" w:space="0" w:color="auto"/>
              <w:bottom w:val="single" w:sz="4" w:space="0" w:color="000000"/>
            </w:tcBorders>
            <w:vAlign w:val="center"/>
          </w:tcPr>
          <w:p w:rsidR="00D57B8A" w:rsidRPr="00D57B8A" w:rsidRDefault="00D57B8A" w:rsidP="00685E63">
            <w:pPr>
              <w:snapToGrid w:val="0"/>
              <w:spacing w:before="240" w:after="12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2.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57B8A" w:rsidRPr="00324272" w:rsidRDefault="00324272" w:rsidP="00685E63">
            <w:pPr>
              <w:spacing w:before="240" w:after="120"/>
              <w:rPr>
                <w:bCs/>
              </w:rPr>
            </w:pPr>
            <w:r>
              <w:rPr>
                <w:bCs/>
              </w:rPr>
              <w:t>Arcturus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57B8A" w:rsidRPr="00D57B8A" w:rsidRDefault="00685E63" w:rsidP="00685E63">
            <w:pPr>
              <w:snapToGrid w:val="0"/>
              <w:spacing w:before="240" w:after="120"/>
              <w:rPr>
                <w:bCs/>
                <w:color w:val="FF0000"/>
                <w:lang w:val="id-ID"/>
              </w:rPr>
            </w:pPr>
            <w:r>
              <w:rPr>
                <w:bCs/>
                <w:color w:val="000000"/>
                <w:lang w:val="id-ID"/>
              </w:rPr>
              <w:t>..........................</w:t>
            </w:r>
          </w:p>
        </w:tc>
        <w:tc>
          <w:tcPr>
            <w:tcW w:w="3840" w:type="dxa"/>
            <w:tcBorders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D57B8A" w:rsidRPr="00D57B8A" w:rsidRDefault="00685E63" w:rsidP="00685E63">
            <w:pPr>
              <w:snapToGrid w:val="0"/>
              <w:spacing w:before="240" w:after="120"/>
              <w:rPr>
                <w:bCs/>
                <w:color w:val="FF0000"/>
                <w:lang w:val="id-ID"/>
              </w:rPr>
            </w:pPr>
            <w:r>
              <w:rPr>
                <w:bCs/>
                <w:color w:val="000000"/>
                <w:lang w:val="id-ID"/>
              </w:rPr>
              <w:t>..........................................................</w:t>
            </w:r>
          </w:p>
        </w:tc>
      </w:tr>
      <w:tr w:rsidR="00D57B8A" w:rsidRPr="00D57B8A">
        <w:trPr>
          <w:trHeight w:val="70"/>
        </w:trPr>
        <w:tc>
          <w:tcPr>
            <w:tcW w:w="720" w:type="dxa"/>
            <w:tcBorders>
              <w:left w:val="double" w:sz="4" w:space="0" w:color="auto"/>
              <w:bottom w:val="single" w:sz="4" w:space="0" w:color="000000"/>
            </w:tcBorders>
            <w:vAlign w:val="center"/>
          </w:tcPr>
          <w:p w:rsidR="00D57B8A" w:rsidRPr="00D57B8A" w:rsidRDefault="00D57B8A" w:rsidP="00685E63">
            <w:pPr>
              <w:snapToGrid w:val="0"/>
              <w:spacing w:before="240" w:after="12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3.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57B8A" w:rsidRPr="00D57B8A" w:rsidRDefault="00685E63" w:rsidP="00685E63">
            <w:pPr>
              <w:spacing w:before="240" w:after="120"/>
              <w:rPr>
                <w:bCs/>
                <w:color w:val="FF0000"/>
                <w:lang w:val="id-ID"/>
              </w:rPr>
            </w:pPr>
            <w:r>
              <w:rPr>
                <w:bCs/>
                <w:color w:val="000000"/>
                <w:lang w:val="id-ID"/>
              </w:rPr>
              <w:t>.............................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57B8A" w:rsidRPr="00D57B8A" w:rsidRDefault="00D57B8A" w:rsidP="00685E63">
            <w:pPr>
              <w:snapToGrid w:val="0"/>
              <w:spacing w:before="240" w:after="12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Lyrae</w:t>
            </w:r>
          </w:p>
        </w:tc>
        <w:tc>
          <w:tcPr>
            <w:tcW w:w="3840" w:type="dxa"/>
            <w:tcBorders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D57B8A" w:rsidRPr="00D57B8A" w:rsidRDefault="00685E63" w:rsidP="00685E63">
            <w:pPr>
              <w:snapToGrid w:val="0"/>
              <w:spacing w:before="240" w:after="120"/>
              <w:rPr>
                <w:bCs/>
                <w:color w:val="FF0000"/>
                <w:lang w:val="id-ID"/>
              </w:rPr>
            </w:pPr>
            <w:r>
              <w:rPr>
                <w:bCs/>
                <w:color w:val="000000"/>
                <w:lang w:val="id-ID"/>
              </w:rPr>
              <w:t>..........................................................</w:t>
            </w:r>
          </w:p>
        </w:tc>
      </w:tr>
      <w:tr w:rsidR="00D57B8A" w:rsidRPr="00D57B8A">
        <w:trPr>
          <w:trHeight w:val="70"/>
        </w:trPr>
        <w:tc>
          <w:tcPr>
            <w:tcW w:w="72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57B8A" w:rsidRPr="00D57B8A" w:rsidRDefault="00D57B8A" w:rsidP="00685E63">
            <w:pPr>
              <w:snapToGrid w:val="0"/>
              <w:spacing w:before="240" w:after="12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4.</w:t>
            </w:r>
          </w:p>
        </w:tc>
        <w:tc>
          <w:tcPr>
            <w:tcW w:w="2160" w:type="dxa"/>
            <w:tcBorders>
              <w:left w:val="single" w:sz="4" w:space="0" w:color="000000"/>
              <w:bottom w:val="double" w:sz="4" w:space="0" w:color="auto"/>
            </w:tcBorders>
            <w:vAlign w:val="center"/>
          </w:tcPr>
          <w:p w:rsidR="00D57B8A" w:rsidRPr="00D57B8A" w:rsidRDefault="00D57B8A" w:rsidP="00685E63">
            <w:pPr>
              <w:spacing w:before="240" w:after="12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Spica</w:t>
            </w:r>
          </w:p>
        </w:tc>
        <w:tc>
          <w:tcPr>
            <w:tcW w:w="1805" w:type="dxa"/>
            <w:tcBorders>
              <w:left w:val="single" w:sz="4" w:space="0" w:color="000000"/>
              <w:bottom w:val="double" w:sz="4" w:space="0" w:color="auto"/>
            </w:tcBorders>
            <w:vAlign w:val="center"/>
          </w:tcPr>
          <w:p w:rsidR="00D57B8A" w:rsidRPr="00D57B8A" w:rsidRDefault="00685E63" w:rsidP="00685E63">
            <w:pPr>
              <w:snapToGrid w:val="0"/>
              <w:spacing w:before="240" w:after="120"/>
              <w:rPr>
                <w:bCs/>
                <w:color w:val="FF0000"/>
                <w:lang w:val="id-ID"/>
              </w:rPr>
            </w:pPr>
            <w:r>
              <w:rPr>
                <w:bCs/>
                <w:color w:val="000000"/>
                <w:lang w:val="id-ID"/>
              </w:rPr>
              <w:t>..........................</w:t>
            </w:r>
          </w:p>
        </w:tc>
        <w:tc>
          <w:tcPr>
            <w:tcW w:w="3840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:rsidR="00D57B8A" w:rsidRPr="00D57B8A" w:rsidRDefault="00685E63" w:rsidP="00685E63">
            <w:pPr>
              <w:snapToGrid w:val="0"/>
              <w:spacing w:before="240" w:after="120"/>
              <w:rPr>
                <w:bCs/>
                <w:color w:val="FF0000"/>
                <w:lang w:val="id-ID"/>
              </w:rPr>
            </w:pPr>
            <w:r>
              <w:rPr>
                <w:bCs/>
                <w:color w:val="000000"/>
                <w:lang w:val="id-ID"/>
              </w:rPr>
              <w:t>..........................................................</w:t>
            </w:r>
          </w:p>
        </w:tc>
      </w:tr>
    </w:tbl>
    <w:p w:rsidR="000016D0" w:rsidRDefault="000016D0">
      <w:pPr>
        <w:jc w:val="both"/>
        <w:rPr>
          <w:bCs/>
          <w:lang w:val="id-ID"/>
        </w:rPr>
      </w:pPr>
    </w:p>
    <w:p w:rsidR="00D57B8A" w:rsidRDefault="00D57B8A">
      <w:pPr>
        <w:jc w:val="both"/>
        <w:rPr>
          <w:bCs/>
          <w:lang w:val="id-ID"/>
        </w:rPr>
      </w:pPr>
    </w:p>
    <w:tbl>
      <w:tblPr>
        <w:tblW w:w="10533" w:type="dxa"/>
        <w:tblInd w:w="-885" w:type="dxa"/>
        <w:tblBorders>
          <w:bottom w:val="thinThickSmallGap" w:sz="12" w:space="0" w:color="auto"/>
        </w:tblBorders>
        <w:tblLayout w:type="fixed"/>
        <w:tblLook w:val="04A0"/>
      </w:tblPr>
      <w:tblGrid>
        <w:gridCol w:w="1419"/>
        <w:gridCol w:w="9114"/>
      </w:tblGrid>
      <w:tr w:rsidR="00E44339">
        <w:tc>
          <w:tcPr>
            <w:tcW w:w="1419" w:type="dxa"/>
          </w:tcPr>
          <w:p w:rsidR="00E44339" w:rsidRPr="007830E3" w:rsidRDefault="00904FCD" w:rsidP="00E44339">
            <w:pPr>
              <w:spacing w:after="80"/>
              <w:jc w:val="both"/>
              <w:rPr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>
                  <wp:extent cx="790575" cy="79057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935" distR="114935" simplePos="0" relativeHeight="251662336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-4046855</wp:posOffset>
                  </wp:positionV>
                  <wp:extent cx="790575" cy="790575"/>
                  <wp:effectExtent l="19050" t="0" r="9525" b="0"/>
                  <wp:wrapNone/>
                  <wp:docPr id="3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935" distR="114935" simplePos="0" relativeHeight="25166131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-4046855</wp:posOffset>
                  </wp:positionV>
                  <wp:extent cx="790575" cy="790575"/>
                  <wp:effectExtent l="19050" t="0" r="9525" b="0"/>
                  <wp:wrapNone/>
                  <wp:docPr id="3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-4046855</wp:posOffset>
                  </wp:positionV>
                  <wp:extent cx="790575" cy="790575"/>
                  <wp:effectExtent l="19050" t="0" r="9525" b="0"/>
                  <wp:wrapNone/>
                  <wp:docPr id="3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935" distR="114935" simplePos="0" relativeHeight="251660288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-4046855</wp:posOffset>
                  </wp:positionV>
                  <wp:extent cx="790575" cy="790575"/>
                  <wp:effectExtent l="19050" t="0" r="9525" b="0"/>
                  <wp:wrapNone/>
                  <wp:docPr id="3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935" distR="114935" simplePos="0" relativeHeight="251658240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-4046855</wp:posOffset>
                  </wp:positionV>
                  <wp:extent cx="790575" cy="790575"/>
                  <wp:effectExtent l="19050" t="0" r="9525" b="0"/>
                  <wp:wrapNone/>
                  <wp:docPr id="3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14" w:type="dxa"/>
          </w:tcPr>
          <w:p w:rsidR="00435737" w:rsidRPr="00B34421" w:rsidRDefault="00435737" w:rsidP="00435737">
            <w:pPr>
              <w:spacing w:after="80"/>
              <w:rPr>
                <w:b/>
                <w:sz w:val="40"/>
                <w:szCs w:val="40"/>
                <w:lang w:val="nl-NL"/>
              </w:rPr>
            </w:pPr>
            <w:r w:rsidRPr="00B34421">
              <w:rPr>
                <w:b/>
                <w:sz w:val="40"/>
                <w:szCs w:val="40"/>
                <w:lang w:val="nl-NL"/>
              </w:rPr>
              <w:t>KEMENTRIAN PENDIDIKAN NASIONAL</w:t>
            </w:r>
          </w:p>
          <w:p w:rsidR="00435737" w:rsidRPr="007830E3" w:rsidRDefault="00435737" w:rsidP="00435737">
            <w:pPr>
              <w:spacing w:after="80"/>
              <w:rPr>
                <w:b/>
                <w:sz w:val="28"/>
                <w:szCs w:val="28"/>
                <w:lang w:val="nl-NL"/>
              </w:rPr>
            </w:pPr>
            <w:r>
              <w:rPr>
                <w:b/>
                <w:sz w:val="28"/>
                <w:szCs w:val="28"/>
                <w:lang w:val="nl-NL"/>
              </w:rPr>
              <w:t>DITJEN</w:t>
            </w:r>
            <w:r w:rsidRPr="007830E3">
              <w:rPr>
                <w:b/>
                <w:sz w:val="28"/>
                <w:szCs w:val="28"/>
                <w:lang w:val="nl-NL"/>
              </w:rPr>
              <w:t xml:space="preserve"> </w:t>
            </w:r>
            <w:r>
              <w:rPr>
                <w:b/>
                <w:sz w:val="28"/>
                <w:szCs w:val="28"/>
                <w:lang w:val="nl-NL"/>
              </w:rPr>
              <w:t xml:space="preserve">MANAJEMEN </w:t>
            </w:r>
            <w:r w:rsidRPr="007830E3">
              <w:rPr>
                <w:b/>
                <w:sz w:val="28"/>
                <w:szCs w:val="28"/>
                <w:lang w:val="nl-NL"/>
              </w:rPr>
              <w:t>PENDIDIKAN DASAR DAN MENENGAH</w:t>
            </w:r>
          </w:p>
          <w:p w:rsidR="00E44339" w:rsidRPr="00E44339" w:rsidRDefault="00435737" w:rsidP="00435737">
            <w:pPr>
              <w:spacing w:after="80"/>
              <w:rPr>
                <w:b/>
                <w:sz w:val="32"/>
                <w:szCs w:val="32"/>
              </w:rPr>
            </w:pPr>
            <w:r w:rsidRPr="007830E3">
              <w:rPr>
                <w:b/>
                <w:sz w:val="32"/>
                <w:szCs w:val="32"/>
              </w:rPr>
              <w:t>DIREKTORAT PEMBINAAN SM</w:t>
            </w:r>
            <w:r>
              <w:rPr>
                <w:b/>
                <w:sz w:val="32"/>
                <w:szCs w:val="32"/>
              </w:rPr>
              <w:t>A</w:t>
            </w:r>
          </w:p>
        </w:tc>
      </w:tr>
    </w:tbl>
    <w:p w:rsidR="00E56147" w:rsidRDefault="00E56147" w:rsidP="000016D0">
      <w:pPr>
        <w:ind w:right="-331" w:hanging="360"/>
        <w:rPr>
          <w:rFonts w:ascii="Georgia" w:hAnsi="Georgia" w:cs="Arial"/>
          <w:b/>
          <w:sz w:val="34"/>
          <w:szCs w:val="34"/>
          <w:lang w:val="id-ID"/>
        </w:rPr>
      </w:pPr>
    </w:p>
    <w:p w:rsidR="000016D0" w:rsidRPr="00605E89" w:rsidRDefault="000016D0" w:rsidP="000016D0">
      <w:pPr>
        <w:ind w:right="-331" w:hanging="360"/>
        <w:rPr>
          <w:rFonts w:ascii="Georgia" w:hAnsi="Georgia" w:cs="Arial"/>
          <w:b/>
          <w:sz w:val="34"/>
          <w:szCs w:val="34"/>
          <w:lang w:val="fr-FR"/>
        </w:rPr>
      </w:pPr>
      <w:r>
        <w:rPr>
          <w:rFonts w:ascii="Georgia" w:hAnsi="Georgia" w:cs="Arial"/>
          <w:b/>
          <w:sz w:val="34"/>
          <w:szCs w:val="34"/>
          <w:lang w:val="id-ID"/>
        </w:rPr>
        <w:t>Soal Tes</w:t>
      </w:r>
      <w:r w:rsidR="00E77CF2">
        <w:rPr>
          <w:rFonts w:ascii="Georgia" w:hAnsi="Georgia" w:cs="Arial"/>
          <w:b/>
          <w:sz w:val="34"/>
          <w:szCs w:val="34"/>
          <w:lang w:val="id-ID"/>
        </w:rPr>
        <w:t>t</w:t>
      </w:r>
      <w:r>
        <w:rPr>
          <w:rFonts w:ascii="Georgia" w:hAnsi="Georgia" w:cs="Arial"/>
          <w:b/>
          <w:sz w:val="34"/>
          <w:szCs w:val="34"/>
          <w:lang w:val="id-ID"/>
        </w:rPr>
        <w:t xml:space="preserve"> Olimpiade Sains Nasional 20</w:t>
      </w:r>
      <w:r w:rsidR="00201C31">
        <w:rPr>
          <w:rFonts w:ascii="Georgia" w:hAnsi="Georgia" w:cs="Arial"/>
          <w:b/>
          <w:sz w:val="34"/>
          <w:szCs w:val="34"/>
        </w:rPr>
        <w:t>1</w:t>
      </w:r>
      <w:r>
        <w:rPr>
          <w:rFonts w:ascii="Georgia" w:hAnsi="Georgia" w:cs="Arial"/>
          <w:b/>
          <w:sz w:val="34"/>
          <w:szCs w:val="34"/>
          <w:lang w:val="id-ID"/>
        </w:rPr>
        <w:t>0</w:t>
      </w:r>
    </w:p>
    <w:p w:rsidR="000016D0" w:rsidRDefault="000016D0" w:rsidP="000016D0">
      <w:pPr>
        <w:rPr>
          <w:rFonts w:ascii="Arial" w:hAnsi="Arial" w:cs="Arial"/>
          <w:lang w:val="id-ID"/>
        </w:rPr>
      </w:pPr>
    </w:p>
    <w:tbl>
      <w:tblPr>
        <w:tblW w:w="0" w:type="auto"/>
        <w:tblInd w:w="1668" w:type="dxa"/>
        <w:tblLook w:val="04A0"/>
      </w:tblPr>
      <w:tblGrid>
        <w:gridCol w:w="1417"/>
        <w:gridCol w:w="296"/>
        <w:gridCol w:w="4134"/>
      </w:tblGrid>
      <w:tr w:rsidR="00AC6DB4" w:rsidRPr="00D83522">
        <w:tc>
          <w:tcPr>
            <w:tcW w:w="1417" w:type="dxa"/>
            <w:vAlign w:val="center"/>
          </w:tcPr>
          <w:p w:rsidR="00D83522" w:rsidRPr="00D83522" w:rsidRDefault="00D83522" w:rsidP="00D83522">
            <w:pPr>
              <w:spacing w:line="276" w:lineRule="auto"/>
              <w:jc w:val="left"/>
              <w:rPr>
                <w:b/>
                <w:lang w:val="id-ID"/>
              </w:rPr>
            </w:pPr>
            <w:r w:rsidRPr="00D83522">
              <w:rPr>
                <w:b/>
                <w:lang w:val="id-ID"/>
              </w:rPr>
              <w:t>Bidang</w:t>
            </w:r>
          </w:p>
        </w:tc>
        <w:tc>
          <w:tcPr>
            <w:tcW w:w="296" w:type="dxa"/>
            <w:vAlign w:val="center"/>
          </w:tcPr>
          <w:p w:rsidR="00D83522" w:rsidRPr="00D83522" w:rsidRDefault="00D83522" w:rsidP="00D83522">
            <w:pPr>
              <w:spacing w:line="276" w:lineRule="auto"/>
              <w:rPr>
                <w:b/>
                <w:lang w:val="id-ID"/>
              </w:rPr>
            </w:pPr>
            <w:r w:rsidRPr="00D83522">
              <w:rPr>
                <w:b/>
                <w:lang w:val="id-ID"/>
              </w:rPr>
              <w:t>:</w:t>
            </w:r>
          </w:p>
        </w:tc>
        <w:tc>
          <w:tcPr>
            <w:tcW w:w="4134" w:type="dxa"/>
            <w:vAlign w:val="center"/>
          </w:tcPr>
          <w:p w:rsidR="00D83522" w:rsidRPr="00D83522" w:rsidRDefault="00D83522" w:rsidP="00D83522">
            <w:pPr>
              <w:spacing w:line="276" w:lineRule="auto"/>
              <w:jc w:val="left"/>
              <w:rPr>
                <w:b/>
                <w:lang w:val="id-ID"/>
              </w:rPr>
            </w:pPr>
            <w:r w:rsidRPr="00D83522">
              <w:rPr>
                <w:b/>
                <w:lang w:val="id-ID"/>
              </w:rPr>
              <w:t>ASTRONOMI</w:t>
            </w:r>
          </w:p>
        </w:tc>
      </w:tr>
      <w:tr w:rsidR="00AC6DB4" w:rsidRPr="00D83522">
        <w:tc>
          <w:tcPr>
            <w:tcW w:w="1417" w:type="dxa"/>
            <w:vAlign w:val="center"/>
          </w:tcPr>
          <w:p w:rsidR="00D83522" w:rsidRPr="00D83522" w:rsidRDefault="00D83522" w:rsidP="00D83522">
            <w:pPr>
              <w:spacing w:line="276" w:lineRule="auto"/>
              <w:jc w:val="left"/>
              <w:rPr>
                <w:b/>
                <w:lang w:val="id-ID"/>
              </w:rPr>
            </w:pPr>
            <w:r w:rsidRPr="00D83522">
              <w:rPr>
                <w:b/>
                <w:lang w:val="id-ID"/>
              </w:rPr>
              <w:t>Materi</w:t>
            </w:r>
          </w:p>
        </w:tc>
        <w:tc>
          <w:tcPr>
            <w:tcW w:w="296" w:type="dxa"/>
            <w:vAlign w:val="center"/>
          </w:tcPr>
          <w:p w:rsidR="00D83522" w:rsidRPr="00D83522" w:rsidRDefault="00D83522" w:rsidP="00D83522">
            <w:pPr>
              <w:spacing w:line="276" w:lineRule="auto"/>
              <w:rPr>
                <w:b/>
                <w:lang w:val="id-ID"/>
              </w:rPr>
            </w:pPr>
            <w:r w:rsidRPr="00D83522">
              <w:rPr>
                <w:b/>
                <w:lang w:val="id-ID"/>
              </w:rPr>
              <w:t>:</w:t>
            </w:r>
          </w:p>
        </w:tc>
        <w:tc>
          <w:tcPr>
            <w:tcW w:w="4134" w:type="dxa"/>
            <w:vAlign w:val="center"/>
          </w:tcPr>
          <w:p w:rsidR="00D83522" w:rsidRPr="00D83522" w:rsidRDefault="00D83522" w:rsidP="00D83522">
            <w:pPr>
              <w:spacing w:line="276" w:lineRule="auto"/>
              <w:jc w:val="left"/>
              <w:rPr>
                <w:b/>
                <w:lang w:val="id-ID"/>
              </w:rPr>
            </w:pPr>
            <w:r w:rsidRPr="00D83522">
              <w:rPr>
                <w:b/>
                <w:lang w:val="id-ID"/>
              </w:rPr>
              <w:t>Observasi (Langit Cerah)</w:t>
            </w:r>
          </w:p>
        </w:tc>
      </w:tr>
      <w:tr w:rsidR="00AC6DB4" w:rsidRPr="00D83522">
        <w:tc>
          <w:tcPr>
            <w:tcW w:w="1417" w:type="dxa"/>
            <w:vAlign w:val="center"/>
          </w:tcPr>
          <w:p w:rsidR="00D83522" w:rsidRPr="00D83522" w:rsidRDefault="00D83522" w:rsidP="00D83522">
            <w:pPr>
              <w:spacing w:line="276" w:lineRule="auto"/>
              <w:jc w:val="left"/>
              <w:rPr>
                <w:b/>
                <w:lang w:val="id-ID"/>
              </w:rPr>
            </w:pPr>
            <w:r w:rsidRPr="00D83522">
              <w:rPr>
                <w:b/>
                <w:lang w:val="id-ID"/>
              </w:rPr>
              <w:t>Tanggal</w:t>
            </w:r>
          </w:p>
        </w:tc>
        <w:tc>
          <w:tcPr>
            <w:tcW w:w="296" w:type="dxa"/>
            <w:vAlign w:val="center"/>
          </w:tcPr>
          <w:p w:rsidR="00D83522" w:rsidRPr="00D83522" w:rsidRDefault="00D83522" w:rsidP="00D83522">
            <w:pPr>
              <w:spacing w:line="276" w:lineRule="auto"/>
              <w:rPr>
                <w:b/>
                <w:lang w:val="id-ID"/>
              </w:rPr>
            </w:pPr>
            <w:r w:rsidRPr="00D83522">
              <w:rPr>
                <w:b/>
                <w:lang w:val="id-ID"/>
              </w:rPr>
              <w:t>:</w:t>
            </w:r>
          </w:p>
        </w:tc>
        <w:tc>
          <w:tcPr>
            <w:tcW w:w="4134" w:type="dxa"/>
            <w:vAlign w:val="center"/>
          </w:tcPr>
          <w:p w:rsidR="00435737" w:rsidRDefault="00435737" w:rsidP="00324272">
            <w:pPr>
              <w:spacing w:line="276" w:lineRule="auto"/>
              <w:jc w:val="left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Selasa, </w:t>
            </w:r>
            <w:r w:rsidR="00201C31">
              <w:rPr>
                <w:b/>
              </w:rPr>
              <w:t>3</w:t>
            </w:r>
            <w:r w:rsidR="00D83522" w:rsidRPr="00D83522">
              <w:rPr>
                <w:b/>
                <w:lang w:val="id-ID"/>
              </w:rPr>
              <w:t xml:space="preserve"> Agustus 20</w:t>
            </w:r>
            <w:r w:rsidR="00201C31">
              <w:rPr>
                <w:b/>
              </w:rPr>
              <w:t>1</w:t>
            </w:r>
            <w:r w:rsidR="00D83522" w:rsidRPr="00D83522">
              <w:rPr>
                <w:b/>
                <w:lang w:val="id-ID"/>
              </w:rPr>
              <w:t xml:space="preserve">0 </w:t>
            </w:r>
          </w:p>
          <w:p w:rsidR="00D83522" w:rsidRPr="00D83522" w:rsidRDefault="00D83522" w:rsidP="00324272">
            <w:pPr>
              <w:spacing w:line="276" w:lineRule="auto"/>
              <w:jc w:val="left"/>
              <w:rPr>
                <w:b/>
                <w:lang w:val="id-ID"/>
              </w:rPr>
            </w:pPr>
            <w:r w:rsidRPr="00D83522">
              <w:rPr>
                <w:b/>
                <w:lang w:val="id-ID"/>
              </w:rPr>
              <w:t>(Jam 20.</w:t>
            </w:r>
            <w:r w:rsidR="00324272">
              <w:rPr>
                <w:b/>
              </w:rPr>
              <w:t>3</w:t>
            </w:r>
            <w:r w:rsidRPr="00D83522">
              <w:rPr>
                <w:b/>
                <w:lang w:val="id-ID"/>
              </w:rPr>
              <w:t>0 – Selesai)</w:t>
            </w:r>
          </w:p>
        </w:tc>
      </w:tr>
    </w:tbl>
    <w:p w:rsidR="00D83522" w:rsidRPr="00D57B8A" w:rsidRDefault="00D83522" w:rsidP="00D83522"/>
    <w:tbl>
      <w:tblPr>
        <w:tblW w:w="9555" w:type="dxa"/>
        <w:jc w:val="center"/>
        <w:tblInd w:w="-439" w:type="dxa"/>
        <w:tblBorders>
          <w:top w:val="threeDEngrave" w:sz="12" w:space="0" w:color="auto"/>
          <w:left w:val="threeDEngrave" w:sz="12" w:space="0" w:color="auto"/>
          <w:bottom w:val="threeDEngrave" w:sz="12" w:space="0" w:color="auto"/>
          <w:right w:val="threeDEngrave" w:sz="12" w:space="0" w:color="auto"/>
          <w:insideH w:val="threeDEngrave" w:sz="12" w:space="0" w:color="auto"/>
          <w:insideV w:val="threeDEngrave" w:sz="12" w:space="0" w:color="auto"/>
        </w:tblBorders>
        <w:tblLayout w:type="fixed"/>
        <w:tblLook w:val="0000"/>
      </w:tblPr>
      <w:tblGrid>
        <w:gridCol w:w="3241"/>
        <w:gridCol w:w="3419"/>
        <w:gridCol w:w="2895"/>
      </w:tblGrid>
      <w:tr w:rsidR="00D83522" w:rsidRPr="00D57B8A">
        <w:trPr>
          <w:trHeight w:hRule="exact" w:val="1134"/>
          <w:jc w:val="center"/>
        </w:trPr>
        <w:tc>
          <w:tcPr>
            <w:tcW w:w="3241" w:type="dxa"/>
          </w:tcPr>
          <w:p w:rsidR="00D83522" w:rsidRDefault="00D83522" w:rsidP="00DE568F">
            <w:pPr>
              <w:snapToGrid w:val="0"/>
              <w:spacing w:before="120" w:after="360"/>
              <w:rPr>
                <w:b/>
                <w:lang w:val="id-ID"/>
              </w:rPr>
            </w:pPr>
            <w:r w:rsidRPr="00D57B8A">
              <w:rPr>
                <w:b/>
                <w:lang w:val="id-ID"/>
              </w:rPr>
              <w:t>Nama</w:t>
            </w:r>
          </w:p>
          <w:p w:rsidR="00D83522" w:rsidRPr="00D57B8A" w:rsidRDefault="00D83522" w:rsidP="00DE568F">
            <w:pPr>
              <w:snapToGrid w:val="0"/>
              <w:spacing w:before="120" w:after="360"/>
              <w:rPr>
                <w:b/>
                <w:lang w:val="id-ID"/>
              </w:rPr>
            </w:pPr>
            <w:r>
              <w:rPr>
                <w:b/>
                <w:lang w:val="id-ID"/>
              </w:rPr>
              <w:t>...............................................</w:t>
            </w:r>
          </w:p>
        </w:tc>
        <w:tc>
          <w:tcPr>
            <w:tcW w:w="3419" w:type="dxa"/>
          </w:tcPr>
          <w:p w:rsidR="00D83522" w:rsidRDefault="00D83522" w:rsidP="00DE568F">
            <w:pPr>
              <w:snapToGrid w:val="0"/>
              <w:spacing w:before="120" w:after="360"/>
              <w:rPr>
                <w:b/>
                <w:lang w:val="id-ID"/>
              </w:rPr>
            </w:pPr>
            <w:r w:rsidRPr="00D57B8A">
              <w:rPr>
                <w:b/>
                <w:lang w:val="id-ID"/>
              </w:rPr>
              <w:t>Provinsi</w:t>
            </w:r>
          </w:p>
          <w:p w:rsidR="00D83522" w:rsidRPr="00D57B8A" w:rsidRDefault="00D83522" w:rsidP="00DE568F">
            <w:pPr>
              <w:snapToGrid w:val="0"/>
              <w:spacing w:before="120" w:after="360"/>
              <w:rPr>
                <w:b/>
                <w:lang w:val="id-ID"/>
              </w:rPr>
            </w:pPr>
            <w:r>
              <w:rPr>
                <w:b/>
                <w:lang w:val="id-ID"/>
              </w:rPr>
              <w:t>...............................................</w:t>
            </w:r>
          </w:p>
        </w:tc>
        <w:tc>
          <w:tcPr>
            <w:tcW w:w="2895" w:type="dxa"/>
          </w:tcPr>
          <w:p w:rsidR="00D83522" w:rsidRDefault="00D83522" w:rsidP="00DE568F">
            <w:pPr>
              <w:snapToGrid w:val="0"/>
              <w:spacing w:before="120" w:after="360"/>
              <w:rPr>
                <w:b/>
                <w:lang w:val="id-ID"/>
              </w:rPr>
            </w:pPr>
            <w:r w:rsidRPr="00D57B8A">
              <w:rPr>
                <w:b/>
                <w:lang w:val="id-ID"/>
              </w:rPr>
              <w:t>Tanggal Lahir</w:t>
            </w:r>
          </w:p>
          <w:p w:rsidR="00D83522" w:rsidRPr="00D57B8A" w:rsidRDefault="00D83522" w:rsidP="00DE568F">
            <w:pPr>
              <w:snapToGrid w:val="0"/>
              <w:spacing w:before="120" w:after="360"/>
              <w:rPr>
                <w:b/>
                <w:lang w:val="id-ID"/>
              </w:rPr>
            </w:pPr>
            <w:r>
              <w:rPr>
                <w:b/>
                <w:lang w:val="id-ID"/>
              </w:rPr>
              <w:t>...............................................</w:t>
            </w:r>
          </w:p>
        </w:tc>
      </w:tr>
      <w:tr w:rsidR="00D83522" w:rsidRPr="00D57B8A">
        <w:trPr>
          <w:trHeight w:hRule="exact" w:val="1134"/>
          <w:jc w:val="center"/>
        </w:trPr>
        <w:tc>
          <w:tcPr>
            <w:tcW w:w="3241" w:type="dxa"/>
          </w:tcPr>
          <w:p w:rsidR="00D83522" w:rsidRDefault="00D83522" w:rsidP="00DE568F">
            <w:pPr>
              <w:snapToGrid w:val="0"/>
              <w:spacing w:before="120" w:after="360"/>
              <w:rPr>
                <w:b/>
                <w:lang w:val="id-ID"/>
              </w:rPr>
            </w:pPr>
            <w:r w:rsidRPr="00D57B8A">
              <w:rPr>
                <w:b/>
                <w:lang w:val="id-ID"/>
              </w:rPr>
              <w:t>Sekolah &amp; Kelas (saat ini)</w:t>
            </w:r>
          </w:p>
          <w:p w:rsidR="00D83522" w:rsidRPr="00D57B8A" w:rsidRDefault="00D83522" w:rsidP="00DE568F">
            <w:pPr>
              <w:snapToGrid w:val="0"/>
              <w:spacing w:before="120" w:after="120"/>
              <w:rPr>
                <w:b/>
                <w:lang w:val="id-ID"/>
              </w:rPr>
            </w:pPr>
            <w:r>
              <w:rPr>
                <w:b/>
                <w:lang w:val="id-ID"/>
              </w:rPr>
              <w:t>...............................................</w:t>
            </w:r>
          </w:p>
        </w:tc>
        <w:tc>
          <w:tcPr>
            <w:tcW w:w="3419" w:type="dxa"/>
          </w:tcPr>
          <w:p w:rsidR="00D83522" w:rsidRDefault="00D83522" w:rsidP="00DE568F">
            <w:pPr>
              <w:snapToGrid w:val="0"/>
              <w:spacing w:before="120" w:after="360"/>
              <w:rPr>
                <w:b/>
                <w:lang w:val="id-ID"/>
              </w:rPr>
            </w:pPr>
            <w:r w:rsidRPr="00D57B8A">
              <w:rPr>
                <w:b/>
                <w:lang w:val="id-ID"/>
              </w:rPr>
              <w:t>Kabupaten/Kota</w:t>
            </w:r>
          </w:p>
          <w:p w:rsidR="00D83522" w:rsidRPr="00D57B8A" w:rsidRDefault="00D83522" w:rsidP="00DE568F">
            <w:pPr>
              <w:snapToGrid w:val="0"/>
              <w:spacing w:before="120" w:after="360"/>
              <w:rPr>
                <w:b/>
                <w:lang w:val="id-ID"/>
              </w:rPr>
            </w:pPr>
            <w:r>
              <w:rPr>
                <w:b/>
                <w:lang w:val="id-ID"/>
              </w:rPr>
              <w:t>...............................................</w:t>
            </w:r>
          </w:p>
        </w:tc>
        <w:tc>
          <w:tcPr>
            <w:tcW w:w="2895" w:type="dxa"/>
          </w:tcPr>
          <w:p w:rsidR="00D83522" w:rsidRDefault="00D83522" w:rsidP="00DE568F">
            <w:pPr>
              <w:snapToGrid w:val="0"/>
              <w:spacing w:before="120" w:after="360"/>
              <w:rPr>
                <w:b/>
                <w:lang w:val="id-ID"/>
              </w:rPr>
            </w:pPr>
            <w:r w:rsidRPr="00D57B8A">
              <w:rPr>
                <w:b/>
                <w:lang w:val="id-ID"/>
              </w:rPr>
              <w:t>Tanda tangan</w:t>
            </w:r>
          </w:p>
          <w:p w:rsidR="00D83522" w:rsidRPr="00D57B8A" w:rsidRDefault="00D83522" w:rsidP="00DE568F">
            <w:pPr>
              <w:snapToGrid w:val="0"/>
              <w:spacing w:before="120" w:after="360"/>
              <w:rPr>
                <w:b/>
                <w:lang w:val="id-ID"/>
              </w:rPr>
            </w:pPr>
            <w:r>
              <w:rPr>
                <w:b/>
                <w:lang w:val="id-ID"/>
              </w:rPr>
              <w:t>...............................................</w:t>
            </w:r>
          </w:p>
        </w:tc>
      </w:tr>
    </w:tbl>
    <w:p w:rsidR="000016D0" w:rsidRDefault="000016D0" w:rsidP="000016D0">
      <w:pPr>
        <w:spacing w:line="288" w:lineRule="auto"/>
      </w:pPr>
    </w:p>
    <w:p w:rsidR="000016D0" w:rsidRPr="000F5DCC" w:rsidRDefault="000016D0">
      <w:pPr>
        <w:jc w:val="both"/>
        <w:rPr>
          <w:b/>
          <w:bCs/>
          <w:lang w:val="sv-SE"/>
        </w:rPr>
      </w:pPr>
      <w:r w:rsidRPr="000F5DCC">
        <w:rPr>
          <w:b/>
          <w:bCs/>
          <w:lang w:val="sv-SE"/>
        </w:rPr>
        <w:t>SOAL II</w:t>
      </w:r>
      <w:r w:rsidR="009935BF" w:rsidRPr="000F5DCC">
        <w:rPr>
          <w:b/>
          <w:bCs/>
          <w:lang w:val="id-ID"/>
        </w:rPr>
        <w:t>.</w:t>
      </w:r>
      <w:r w:rsidRPr="000F5DCC">
        <w:rPr>
          <w:b/>
          <w:bCs/>
          <w:lang w:val="sv-SE"/>
        </w:rPr>
        <w:t xml:space="preserve"> (Masing-masing di teleskop)</w:t>
      </w:r>
    </w:p>
    <w:p w:rsidR="000016D0" w:rsidRPr="000F5DCC" w:rsidRDefault="000016D0">
      <w:pPr>
        <w:jc w:val="both"/>
        <w:rPr>
          <w:lang w:val="sv-SE"/>
        </w:rPr>
      </w:pPr>
    </w:p>
    <w:p w:rsidR="000016D0" w:rsidRPr="000F5DCC" w:rsidRDefault="000016D0">
      <w:pPr>
        <w:spacing w:line="360" w:lineRule="auto"/>
        <w:jc w:val="both"/>
        <w:rPr>
          <w:lang w:val="sv-SE"/>
        </w:rPr>
      </w:pPr>
      <w:r w:rsidRPr="000F5DCC">
        <w:rPr>
          <w:u w:val="single"/>
          <w:lang w:val="sv-SE"/>
        </w:rPr>
        <w:t>Alat-alat yang disediakan</w:t>
      </w:r>
      <w:r w:rsidRPr="000F5DCC">
        <w:rPr>
          <w:lang w:val="sv-SE"/>
        </w:rPr>
        <w:t>:</w:t>
      </w:r>
    </w:p>
    <w:p w:rsidR="000016D0" w:rsidRPr="000F5DCC" w:rsidRDefault="00A02D9D">
      <w:pPr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lang w:val="sv-SE"/>
        </w:rPr>
      </w:pPr>
      <w:r>
        <w:rPr>
          <w:lang w:val="sv-SE"/>
        </w:rPr>
        <w:t>Satu</w:t>
      </w:r>
      <w:r w:rsidR="000016D0" w:rsidRPr="000F5DCC">
        <w:rPr>
          <w:lang w:val="sv-SE"/>
        </w:rPr>
        <w:t xml:space="preserve"> buah teleskop C8 dengan diameter 20,3 cm dan panjang titik api 203 cm</w:t>
      </w:r>
    </w:p>
    <w:p w:rsidR="000016D0" w:rsidRPr="000F5DCC" w:rsidRDefault="00A02D9D">
      <w:pPr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lang w:val="sv-SE"/>
        </w:rPr>
      </w:pPr>
      <w:r>
        <w:rPr>
          <w:lang w:val="sv-SE"/>
        </w:rPr>
        <w:t>Empat</w:t>
      </w:r>
      <w:r w:rsidR="000016D0" w:rsidRPr="000F5DCC">
        <w:rPr>
          <w:lang w:val="sv-SE"/>
        </w:rPr>
        <w:t xml:space="preserve"> buah eyepieces, dengan panjang titik api: 5,5 mm, 14 mm, 20 mm, dan 25 mm</w:t>
      </w:r>
    </w:p>
    <w:p w:rsidR="000016D0" w:rsidRPr="000F5DCC" w:rsidRDefault="000016D0">
      <w:pPr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lang w:val="sv-SE"/>
        </w:rPr>
      </w:pPr>
      <w:r w:rsidRPr="000F5DCC">
        <w:rPr>
          <w:lang w:val="sv-SE"/>
        </w:rPr>
        <w:t>Satu buah Senter sorot</w:t>
      </w:r>
    </w:p>
    <w:p w:rsidR="000016D0" w:rsidRPr="000F5DCC" w:rsidRDefault="000016D0">
      <w:pPr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lang w:val="sv-SE"/>
        </w:rPr>
      </w:pPr>
      <w:r w:rsidRPr="000F5DCC">
        <w:rPr>
          <w:lang w:val="sv-SE"/>
        </w:rPr>
        <w:t>Sebuah atlas bintang putar</w:t>
      </w:r>
    </w:p>
    <w:p w:rsidR="00382C85" w:rsidRPr="000F5DCC" w:rsidRDefault="00382C85" w:rsidP="00382C85">
      <w:pPr>
        <w:spacing w:line="360" w:lineRule="auto"/>
        <w:jc w:val="both"/>
        <w:rPr>
          <w:lang w:val="sv-SE"/>
        </w:rPr>
      </w:pPr>
    </w:p>
    <w:p w:rsidR="00A44DE0" w:rsidRDefault="00A44DE0" w:rsidP="00741065">
      <w:pPr>
        <w:pStyle w:val="ListParagraph"/>
        <w:numPr>
          <w:ilvl w:val="0"/>
          <w:numId w:val="4"/>
        </w:numPr>
        <w:spacing w:line="360" w:lineRule="auto"/>
        <w:ind w:left="567" w:right="72" w:hanging="567"/>
        <w:contextualSpacing/>
        <w:jc w:val="both"/>
        <w:rPr>
          <w:rFonts w:cs="Times New Roman"/>
          <w:szCs w:val="24"/>
          <w:lang w:val="fi-FI"/>
        </w:rPr>
      </w:pPr>
      <w:r>
        <w:rPr>
          <w:rFonts w:cs="Times New Roman"/>
          <w:szCs w:val="24"/>
          <w:lang w:val="sv-SE"/>
        </w:rPr>
        <w:t>Carilah satu obyek Messier yang terang, arahkan teleskop, pilih eyepiece yg tepat (maksimum 2 kali) dan tunjukkan ke juri obyek tersebut. Tuliskan nama obyek tersebut dan konstelasi keberadaannya</w:t>
      </w:r>
      <w:r w:rsidRPr="000F5DCC">
        <w:rPr>
          <w:rFonts w:cs="Times New Roman"/>
          <w:szCs w:val="24"/>
          <w:lang w:val="fi-FI"/>
        </w:rPr>
        <w:t xml:space="preserve"> </w:t>
      </w:r>
    </w:p>
    <w:p w:rsidR="009935BF" w:rsidRPr="000F5DCC" w:rsidRDefault="009935BF" w:rsidP="00741065">
      <w:pPr>
        <w:pStyle w:val="ListParagraph"/>
        <w:numPr>
          <w:ilvl w:val="0"/>
          <w:numId w:val="4"/>
        </w:numPr>
        <w:spacing w:line="360" w:lineRule="auto"/>
        <w:ind w:left="567" w:right="72" w:hanging="567"/>
        <w:contextualSpacing/>
        <w:jc w:val="both"/>
        <w:rPr>
          <w:rFonts w:cs="Times New Roman"/>
          <w:szCs w:val="24"/>
          <w:lang w:val="fi-FI"/>
        </w:rPr>
      </w:pPr>
      <w:r w:rsidRPr="000F5DCC">
        <w:rPr>
          <w:rFonts w:cs="Times New Roman"/>
          <w:szCs w:val="24"/>
          <w:lang w:val="fi-FI"/>
        </w:rPr>
        <w:t>Arahkanlah teleskop ke bintang Altair (</w:t>
      </w:r>
      <w:r w:rsidR="00D177E7">
        <w:rPr>
          <w:rFonts w:cs="Times New Roman"/>
          <w:szCs w:val="24"/>
          <w:lang w:val="sv-SE"/>
        </w:rPr>
        <w:sym w:font="Symbol" w:char="F061"/>
      </w:r>
      <w:r w:rsidRPr="000F5DCC">
        <w:rPr>
          <w:rFonts w:cs="Times New Roman"/>
          <w:szCs w:val="24"/>
          <w:lang w:val="fi-FI"/>
        </w:rPr>
        <w:t xml:space="preserve"> Aql)</w:t>
      </w:r>
      <w:r w:rsidR="00324272">
        <w:rPr>
          <w:rFonts w:cs="Times New Roman"/>
          <w:szCs w:val="24"/>
          <w:lang w:val="fi-FI"/>
        </w:rPr>
        <w:t xml:space="preserve"> dan Deneb (</w:t>
      </w:r>
      <w:r w:rsidR="003A0D21">
        <w:rPr>
          <w:rFonts w:cs="Times New Roman"/>
          <w:szCs w:val="24"/>
          <w:lang w:val="sv-SE"/>
        </w:rPr>
        <w:sym w:font="Symbol" w:char="F061"/>
      </w:r>
      <w:r w:rsidR="003A0D21">
        <w:rPr>
          <w:rFonts w:cs="Times New Roman"/>
          <w:szCs w:val="24"/>
          <w:lang w:val="sv-SE"/>
        </w:rPr>
        <w:t xml:space="preserve"> </w:t>
      </w:r>
      <w:r w:rsidR="00324272">
        <w:rPr>
          <w:rFonts w:cs="Times New Roman"/>
          <w:szCs w:val="24"/>
          <w:lang w:val="fi-FI"/>
        </w:rPr>
        <w:t>Cyg)</w:t>
      </w:r>
      <w:r w:rsidRPr="000F5DCC">
        <w:rPr>
          <w:rFonts w:cs="Times New Roman"/>
          <w:szCs w:val="24"/>
          <w:lang w:val="fi-FI"/>
        </w:rPr>
        <w:t xml:space="preserve">. Catat koordinat kedua obyek tersebut dan taksirlah berapa sudut yang dibentuk antara </w:t>
      </w:r>
      <w:r w:rsidR="00324272">
        <w:rPr>
          <w:rFonts w:cs="Times New Roman"/>
          <w:szCs w:val="24"/>
          <w:lang w:val="fi-FI"/>
        </w:rPr>
        <w:t>Altair</w:t>
      </w:r>
      <w:r w:rsidRPr="000F5DCC">
        <w:rPr>
          <w:rFonts w:cs="Times New Roman"/>
          <w:szCs w:val="24"/>
          <w:lang w:val="fi-FI"/>
        </w:rPr>
        <w:t xml:space="preserve"> dan </w:t>
      </w:r>
      <w:r w:rsidR="00324272">
        <w:rPr>
          <w:rFonts w:cs="Times New Roman"/>
          <w:szCs w:val="24"/>
          <w:lang w:val="fi-FI"/>
        </w:rPr>
        <w:t>Deneb</w:t>
      </w:r>
      <w:r w:rsidRPr="000F5DCC">
        <w:rPr>
          <w:rFonts w:cs="Times New Roman"/>
          <w:szCs w:val="24"/>
          <w:lang w:val="fi-FI"/>
        </w:rPr>
        <w:t>?</w:t>
      </w:r>
      <w:r w:rsidR="00D177E7">
        <w:rPr>
          <w:rFonts w:cs="Times New Roman"/>
          <w:szCs w:val="24"/>
          <w:lang w:val="fi-FI"/>
        </w:rPr>
        <w:t xml:space="preserve"> </w:t>
      </w:r>
      <w:r w:rsidR="00D177E7">
        <w:rPr>
          <w:rFonts w:cs="Times New Roman"/>
          <w:szCs w:val="24"/>
          <w:lang w:val="sv-SE"/>
        </w:rPr>
        <w:t>(Jawaban ditulis pada halaman be</w:t>
      </w:r>
      <w:r w:rsidR="00193739">
        <w:rPr>
          <w:rFonts w:cs="Times New Roman"/>
          <w:szCs w:val="24"/>
          <w:lang w:val="sv-SE"/>
        </w:rPr>
        <w:t>r</w:t>
      </w:r>
      <w:r w:rsidR="00D177E7">
        <w:rPr>
          <w:rFonts w:cs="Times New Roman"/>
          <w:szCs w:val="24"/>
          <w:lang w:val="sv-SE"/>
        </w:rPr>
        <w:t>ikut!)</w:t>
      </w:r>
    </w:p>
    <w:p w:rsidR="009935BF" w:rsidRPr="000F5DCC" w:rsidRDefault="009935BF" w:rsidP="00741065">
      <w:pPr>
        <w:pStyle w:val="ListParagraph"/>
        <w:numPr>
          <w:ilvl w:val="0"/>
          <w:numId w:val="4"/>
        </w:numPr>
        <w:spacing w:line="360" w:lineRule="auto"/>
        <w:ind w:left="567" w:right="72" w:hanging="567"/>
        <w:contextualSpacing/>
        <w:jc w:val="both"/>
        <w:rPr>
          <w:rFonts w:cs="Times New Roman"/>
          <w:szCs w:val="24"/>
          <w:lang w:val="fi-FI"/>
        </w:rPr>
      </w:pPr>
      <w:r w:rsidRPr="000F5DCC">
        <w:rPr>
          <w:rFonts w:cs="Times New Roman"/>
          <w:szCs w:val="24"/>
          <w:lang w:val="fi-FI"/>
        </w:rPr>
        <w:t>Tunjukkanlah kepada juri  Bima sakti (</w:t>
      </w:r>
      <w:r w:rsidRPr="000F5DCC">
        <w:rPr>
          <w:rFonts w:cs="Times New Roman"/>
          <w:i/>
          <w:szCs w:val="24"/>
          <w:lang w:val="fi-FI"/>
        </w:rPr>
        <w:t>Milkyway</w:t>
      </w:r>
      <w:r w:rsidRPr="000F5DCC">
        <w:rPr>
          <w:rFonts w:cs="Times New Roman"/>
          <w:szCs w:val="24"/>
          <w:lang w:val="fi-FI"/>
        </w:rPr>
        <w:t xml:space="preserve">). Gunakan senter sorot </w:t>
      </w:r>
    </w:p>
    <w:p w:rsidR="008638FB" w:rsidRPr="000F5DCC" w:rsidRDefault="008638FB">
      <w:pPr>
        <w:rPr>
          <w:lang w:val="fi-FI"/>
        </w:rPr>
      </w:pPr>
    </w:p>
    <w:p w:rsidR="008638FB" w:rsidRPr="000F5DCC" w:rsidRDefault="008638FB">
      <w:pPr>
        <w:rPr>
          <w:lang w:val="fi-FI"/>
        </w:rPr>
      </w:pPr>
    </w:p>
    <w:p w:rsidR="00215C5F" w:rsidRPr="000F5DCC" w:rsidRDefault="000F5DCC" w:rsidP="00D177E7">
      <w:pPr>
        <w:tabs>
          <w:tab w:val="left" w:pos="3630"/>
        </w:tabs>
        <w:rPr>
          <w:lang w:val="fi-FI"/>
        </w:rPr>
      </w:pPr>
      <w:r w:rsidRPr="000F5DCC">
        <w:rPr>
          <w:lang w:val="fi-FI"/>
        </w:rPr>
        <w:tab/>
      </w:r>
    </w:p>
    <w:p w:rsidR="000F5DCC" w:rsidRPr="000F5DCC" w:rsidRDefault="000F5DCC">
      <w:pPr>
        <w:rPr>
          <w:b/>
          <w:bCs/>
        </w:rPr>
        <w:sectPr w:rsidR="000F5DCC" w:rsidRPr="000F5DCC" w:rsidSect="006B580A">
          <w:footerReference w:type="default" r:id="rId8"/>
          <w:footerReference w:type="first" r:id="rId9"/>
          <w:footnotePr>
            <w:pos w:val="beneathText"/>
          </w:footnotePr>
          <w:pgSz w:w="11905" w:h="16837" w:code="9"/>
          <w:pgMar w:top="709" w:right="1134" w:bottom="1134" w:left="1701" w:header="720" w:footer="720" w:gutter="0"/>
          <w:cols w:space="720"/>
          <w:titlePg/>
          <w:docGrid w:linePitch="360"/>
        </w:sectPr>
      </w:pPr>
    </w:p>
    <w:p w:rsidR="000016D0" w:rsidRPr="000F5DCC" w:rsidRDefault="000016D0">
      <w:pPr>
        <w:rPr>
          <w:b/>
          <w:bCs/>
          <w:lang w:val="pt-BR"/>
        </w:rPr>
      </w:pPr>
      <w:r w:rsidRPr="000F5DCC">
        <w:rPr>
          <w:b/>
          <w:bCs/>
          <w:lang w:val="pt-BR"/>
        </w:rPr>
        <w:lastRenderedPageBreak/>
        <w:t>Lembar jawaban soal II</w:t>
      </w:r>
    </w:p>
    <w:p w:rsidR="000016D0" w:rsidRPr="000F5DCC" w:rsidRDefault="000016D0">
      <w:pPr>
        <w:rPr>
          <w:lang w:val="pt-BR"/>
        </w:rPr>
      </w:pPr>
    </w:p>
    <w:p w:rsidR="000016D0" w:rsidRPr="000F5DCC" w:rsidRDefault="000016D0">
      <w:pPr>
        <w:rPr>
          <w:b/>
          <w:bCs/>
          <w:lang w:val="pt-BR"/>
        </w:rPr>
      </w:pPr>
      <w:r w:rsidRPr="000F5DCC">
        <w:rPr>
          <w:b/>
          <w:bCs/>
          <w:lang w:val="pt-BR"/>
        </w:rPr>
        <w:t>II.1</w:t>
      </w:r>
    </w:p>
    <w:tbl>
      <w:tblPr>
        <w:tblW w:w="0" w:type="auto"/>
        <w:tblBorders>
          <w:top w:val="thinThickSmallGap" w:sz="12" w:space="0" w:color="000000"/>
          <w:left w:val="thinThickSmallGap" w:sz="12" w:space="0" w:color="000000"/>
          <w:bottom w:val="thickThinSmallGap" w:sz="12" w:space="0" w:color="000000"/>
          <w:right w:val="thickThinSmallGap" w:sz="12" w:space="0" w:color="000000"/>
        </w:tblBorders>
        <w:tblLook w:val="01E0"/>
      </w:tblPr>
      <w:tblGrid>
        <w:gridCol w:w="9228"/>
      </w:tblGrid>
      <w:tr w:rsidR="00741065" w:rsidRPr="009D3089">
        <w:tc>
          <w:tcPr>
            <w:tcW w:w="9228" w:type="dxa"/>
          </w:tcPr>
          <w:p w:rsidR="00741065" w:rsidRPr="009D3089" w:rsidRDefault="00741065" w:rsidP="00741065">
            <w:pPr>
              <w:rPr>
                <w:iCs/>
                <w:lang w:val="id-ID"/>
              </w:rPr>
            </w:pPr>
            <w:r w:rsidRPr="009D3089">
              <w:rPr>
                <w:iCs/>
              </w:rPr>
              <w:t>Obyek</w:t>
            </w:r>
            <w:r w:rsidRPr="009D3089">
              <w:rPr>
                <w:iCs/>
              </w:rPr>
              <w:tab/>
              <w:t xml:space="preserve">: </w:t>
            </w:r>
            <w:r w:rsidR="00A44DE0">
              <w:t>Messier</w:t>
            </w:r>
            <w:r w:rsidRPr="009D3089">
              <w:rPr>
                <w:lang w:val="id-ID"/>
              </w:rPr>
              <w:t xml:space="preserve">                        </w:t>
            </w:r>
          </w:p>
          <w:p w:rsidR="00741065" w:rsidRPr="009D3089" w:rsidRDefault="00741065" w:rsidP="009D3089">
            <w:pPr>
              <w:jc w:val="right"/>
              <w:rPr>
                <w:iCs/>
              </w:rPr>
            </w:pPr>
          </w:p>
          <w:p w:rsidR="00741065" w:rsidRPr="000F5DCC" w:rsidRDefault="00741065" w:rsidP="009D3089">
            <w:pPr>
              <w:tabs>
                <w:tab w:val="left" w:pos="1843"/>
                <w:tab w:val="left" w:pos="3555"/>
              </w:tabs>
              <w:ind w:left="426"/>
              <w:jc w:val="left"/>
            </w:pPr>
            <w:r w:rsidRPr="009D3089">
              <w:rPr>
                <w:i/>
                <w:iCs/>
              </w:rPr>
              <w:t>Eyepiece</w:t>
            </w:r>
            <w:r w:rsidRPr="000F5DCC">
              <w:t xml:space="preserve"> </w:t>
            </w:r>
            <w:r w:rsidRPr="009D3089">
              <w:rPr>
                <w:lang w:val="id-ID"/>
              </w:rPr>
              <w:t xml:space="preserve">   </w:t>
            </w:r>
            <w:r w:rsidRPr="000F5DCC">
              <w:tab/>
              <w:t xml:space="preserve">: 1 / 2 / 3 / 4 (lingkari yang dipilih)   </w:t>
            </w:r>
            <w:r w:rsidRPr="009D3089">
              <w:rPr>
                <w:lang w:val="id-ID"/>
              </w:rPr>
              <w:t xml:space="preserve">                         </w:t>
            </w:r>
            <w:r w:rsidRPr="000F5DCC">
              <w:t xml:space="preserve">           </w:t>
            </w:r>
          </w:p>
          <w:p w:rsidR="00A44DE0" w:rsidRDefault="00A44DE0" w:rsidP="009D3089">
            <w:pPr>
              <w:tabs>
                <w:tab w:val="left" w:pos="1843"/>
              </w:tabs>
              <w:ind w:left="2013" w:hanging="1588"/>
              <w:jc w:val="left"/>
            </w:pPr>
          </w:p>
          <w:p w:rsidR="00741065" w:rsidRDefault="00A44DE0" w:rsidP="009D3089">
            <w:pPr>
              <w:tabs>
                <w:tab w:val="left" w:pos="1843"/>
              </w:tabs>
              <w:ind w:left="2013" w:hanging="1588"/>
              <w:jc w:val="left"/>
            </w:pPr>
            <w:r>
              <w:t xml:space="preserve">Nama </w:t>
            </w:r>
            <w:r w:rsidR="00741065" w:rsidRPr="000F5DCC">
              <w:t xml:space="preserve"> obyek</w:t>
            </w:r>
            <w:r w:rsidR="00741065" w:rsidRPr="009D3089">
              <w:rPr>
                <w:lang w:val="id-ID"/>
              </w:rPr>
              <w:t xml:space="preserve"> </w:t>
            </w:r>
            <w:r w:rsidR="00741065" w:rsidRPr="009D3089">
              <w:rPr>
                <w:lang w:val="id-ID"/>
              </w:rPr>
              <w:tab/>
            </w:r>
            <w:r w:rsidR="00741065" w:rsidRPr="000F5DCC">
              <w:t xml:space="preserve">:  </w:t>
            </w:r>
            <w:r>
              <w:t xml:space="preserve">                                      </w:t>
            </w:r>
          </w:p>
          <w:p w:rsidR="00A44DE0" w:rsidRDefault="00A44DE0" w:rsidP="009D3089">
            <w:pPr>
              <w:tabs>
                <w:tab w:val="left" w:pos="1843"/>
              </w:tabs>
              <w:ind w:left="2013" w:hanging="1588"/>
              <w:jc w:val="left"/>
            </w:pPr>
          </w:p>
          <w:p w:rsidR="00A44DE0" w:rsidRPr="000F5DCC" w:rsidRDefault="00A44DE0" w:rsidP="009D3089">
            <w:pPr>
              <w:tabs>
                <w:tab w:val="left" w:pos="1843"/>
              </w:tabs>
              <w:ind w:left="2013" w:hanging="1588"/>
              <w:jc w:val="left"/>
            </w:pPr>
            <w:r>
              <w:t>Obyek tsb  berada di konstelasi :</w:t>
            </w:r>
          </w:p>
          <w:p w:rsidR="00741065" w:rsidRPr="009D3089" w:rsidRDefault="00741065">
            <w:pPr>
              <w:rPr>
                <w:b/>
                <w:bCs/>
              </w:rPr>
            </w:pPr>
          </w:p>
          <w:p w:rsidR="00741065" w:rsidRPr="009D3089" w:rsidRDefault="00741065">
            <w:pPr>
              <w:rPr>
                <w:b/>
                <w:bCs/>
              </w:rPr>
            </w:pPr>
          </w:p>
          <w:p w:rsidR="00741065" w:rsidRPr="009D3089" w:rsidRDefault="00741065">
            <w:pPr>
              <w:rPr>
                <w:b/>
                <w:bCs/>
              </w:rPr>
            </w:pPr>
          </w:p>
          <w:p w:rsidR="00741065" w:rsidRPr="009D3089" w:rsidRDefault="00741065">
            <w:pPr>
              <w:rPr>
                <w:b/>
                <w:bCs/>
              </w:rPr>
            </w:pPr>
          </w:p>
          <w:p w:rsidR="00741065" w:rsidRPr="009D3089" w:rsidRDefault="00741065">
            <w:pPr>
              <w:rPr>
                <w:b/>
                <w:bCs/>
              </w:rPr>
            </w:pPr>
          </w:p>
          <w:p w:rsidR="00741065" w:rsidRPr="009D3089" w:rsidRDefault="00741065">
            <w:pPr>
              <w:rPr>
                <w:b/>
                <w:bCs/>
              </w:rPr>
            </w:pPr>
          </w:p>
          <w:p w:rsidR="00741065" w:rsidRPr="009D3089" w:rsidRDefault="00741065">
            <w:pPr>
              <w:rPr>
                <w:b/>
                <w:bCs/>
              </w:rPr>
            </w:pPr>
          </w:p>
          <w:p w:rsidR="00741065" w:rsidRPr="009D3089" w:rsidRDefault="00741065">
            <w:pPr>
              <w:rPr>
                <w:b/>
                <w:bCs/>
              </w:rPr>
            </w:pPr>
          </w:p>
          <w:p w:rsidR="00741065" w:rsidRPr="009D3089" w:rsidRDefault="000F5DCC" w:rsidP="009D3089">
            <w:pPr>
              <w:tabs>
                <w:tab w:val="left" w:pos="1740"/>
                <w:tab w:val="left" w:pos="7410"/>
              </w:tabs>
              <w:jc w:val="left"/>
              <w:rPr>
                <w:b/>
                <w:bCs/>
              </w:rPr>
            </w:pPr>
            <w:r w:rsidRPr="009D3089">
              <w:rPr>
                <w:b/>
                <w:bCs/>
              </w:rPr>
              <w:tab/>
            </w:r>
          </w:p>
          <w:p w:rsidR="00741065" w:rsidRPr="009D3089" w:rsidRDefault="00741065" w:rsidP="009D3089">
            <w:pPr>
              <w:tabs>
                <w:tab w:val="left" w:pos="7410"/>
              </w:tabs>
              <w:jc w:val="left"/>
              <w:rPr>
                <w:b/>
                <w:bCs/>
              </w:rPr>
            </w:pPr>
          </w:p>
          <w:p w:rsidR="00741065" w:rsidRPr="009D3089" w:rsidRDefault="00741065" w:rsidP="009D3089">
            <w:pPr>
              <w:tabs>
                <w:tab w:val="left" w:pos="7410"/>
              </w:tabs>
              <w:jc w:val="left"/>
              <w:rPr>
                <w:b/>
                <w:bCs/>
              </w:rPr>
            </w:pPr>
          </w:p>
        </w:tc>
      </w:tr>
    </w:tbl>
    <w:p w:rsidR="009935BF" w:rsidRPr="000F5DCC" w:rsidRDefault="009935BF">
      <w:pPr>
        <w:rPr>
          <w:b/>
          <w:bCs/>
          <w:lang w:val="id-ID"/>
        </w:rPr>
      </w:pPr>
    </w:p>
    <w:p w:rsidR="009935BF" w:rsidRPr="000F5DCC" w:rsidRDefault="009935BF">
      <w:pPr>
        <w:rPr>
          <w:b/>
          <w:bCs/>
          <w:lang w:val="id-ID"/>
        </w:rPr>
      </w:pPr>
    </w:p>
    <w:p w:rsidR="009935BF" w:rsidRPr="000F5DCC" w:rsidRDefault="009935BF">
      <w:pPr>
        <w:rPr>
          <w:b/>
          <w:bCs/>
          <w:lang w:val="id-ID"/>
        </w:rPr>
      </w:pPr>
    </w:p>
    <w:p w:rsidR="000016D0" w:rsidRPr="000F5DCC" w:rsidRDefault="000016D0">
      <w:pPr>
        <w:rPr>
          <w:b/>
          <w:bCs/>
          <w:lang w:val="it-IT"/>
        </w:rPr>
      </w:pPr>
      <w:r w:rsidRPr="000F5DCC">
        <w:rPr>
          <w:b/>
          <w:bCs/>
          <w:lang w:val="it-IT"/>
        </w:rPr>
        <w:t>II.2</w:t>
      </w:r>
    </w:p>
    <w:p w:rsidR="000016D0" w:rsidRPr="000F5DCC" w:rsidRDefault="000016D0">
      <w:pPr>
        <w:spacing w:line="288" w:lineRule="auto"/>
        <w:jc w:val="both"/>
        <w:rPr>
          <w:lang w:val="id-ID"/>
        </w:rPr>
      </w:pPr>
    </w:p>
    <w:tbl>
      <w:tblPr>
        <w:tblW w:w="0" w:type="auto"/>
        <w:tblBorders>
          <w:top w:val="thinThickSmallGap" w:sz="12" w:space="0" w:color="000000"/>
          <w:left w:val="thinThickSmallGap" w:sz="12" w:space="0" w:color="000000"/>
          <w:bottom w:val="thickThinSmallGap" w:sz="12" w:space="0" w:color="000000"/>
          <w:right w:val="thickThinSmallGap" w:sz="12" w:space="0" w:color="000000"/>
        </w:tblBorders>
        <w:tblLook w:val="01E0"/>
      </w:tblPr>
      <w:tblGrid>
        <w:gridCol w:w="9228"/>
      </w:tblGrid>
      <w:tr w:rsidR="00741065" w:rsidRPr="009D3089">
        <w:tc>
          <w:tcPr>
            <w:tcW w:w="9228" w:type="dxa"/>
          </w:tcPr>
          <w:p w:rsidR="00741065" w:rsidRPr="009D3089" w:rsidRDefault="00741065" w:rsidP="009D3089">
            <w:pPr>
              <w:autoSpaceDE w:val="0"/>
              <w:jc w:val="left"/>
              <w:rPr>
                <w:color w:val="000000"/>
                <w:lang w:val="id-ID"/>
              </w:rPr>
            </w:pPr>
          </w:p>
          <w:p w:rsidR="00741065" w:rsidRPr="009D3089" w:rsidRDefault="00741065" w:rsidP="009D3089">
            <w:pPr>
              <w:autoSpaceDE w:val="0"/>
              <w:ind w:left="425"/>
              <w:jc w:val="both"/>
              <w:rPr>
                <w:color w:val="000000"/>
              </w:rPr>
            </w:pPr>
            <w:r w:rsidRPr="009D3089">
              <w:rPr>
                <w:color w:val="000000"/>
              </w:rPr>
              <w:t xml:space="preserve">Koordinat </w:t>
            </w:r>
            <w:r w:rsidR="00324272">
              <w:rPr>
                <w:color w:val="000000"/>
              </w:rPr>
              <w:t>De</w:t>
            </w:r>
            <w:r w:rsidRPr="009D3089">
              <w:rPr>
                <w:color w:val="000000"/>
              </w:rPr>
              <w:t>n</w:t>
            </w:r>
            <w:r w:rsidR="00324272">
              <w:rPr>
                <w:color w:val="000000"/>
              </w:rPr>
              <w:t>eb</w:t>
            </w:r>
            <w:r w:rsidRPr="009D3089">
              <w:rPr>
                <w:color w:val="000000"/>
              </w:rPr>
              <w:t xml:space="preserve">     : </w:t>
            </w:r>
            <w:r w:rsidRPr="009D3089">
              <w:rPr>
                <w:color w:val="000000"/>
              </w:rPr>
              <w:sym w:font="Symbol" w:char="F061"/>
            </w:r>
            <w:r w:rsidRPr="009D3089">
              <w:rPr>
                <w:color w:val="000000"/>
                <w:lang w:val="id-ID"/>
              </w:rPr>
              <w:t xml:space="preserve"> </w:t>
            </w:r>
            <w:r w:rsidRPr="009D3089">
              <w:rPr>
                <w:color w:val="000000"/>
              </w:rPr>
              <w:t>=</w:t>
            </w:r>
            <w:r w:rsidRPr="009D3089">
              <w:rPr>
                <w:color w:val="000000"/>
                <w:lang w:val="id-ID"/>
              </w:rPr>
              <w:t xml:space="preserve"> ...............................</w:t>
            </w:r>
            <w:r w:rsidRPr="009D3089">
              <w:rPr>
                <w:color w:val="000000"/>
              </w:rPr>
              <w:t xml:space="preserve">, </w:t>
            </w:r>
            <w:r w:rsidRPr="009D3089">
              <w:rPr>
                <w:color w:val="000000"/>
              </w:rPr>
              <w:sym w:font="Symbol" w:char="F064"/>
            </w:r>
            <w:r w:rsidRPr="009D3089">
              <w:rPr>
                <w:color w:val="000000"/>
              </w:rPr>
              <w:t xml:space="preserve"> = </w:t>
            </w:r>
            <w:r w:rsidRPr="009D3089">
              <w:rPr>
                <w:color w:val="000000"/>
                <w:lang w:val="id-ID"/>
              </w:rPr>
              <w:t>...........................................</w:t>
            </w:r>
            <w:r w:rsidRPr="009D3089">
              <w:rPr>
                <w:color w:val="000000"/>
              </w:rPr>
              <w:t xml:space="preserve">                                 </w:t>
            </w:r>
          </w:p>
          <w:p w:rsidR="00741065" w:rsidRPr="009D3089" w:rsidRDefault="00741065" w:rsidP="009D3089">
            <w:pPr>
              <w:autoSpaceDE w:val="0"/>
              <w:ind w:left="425"/>
              <w:jc w:val="both"/>
              <w:rPr>
                <w:color w:val="000000"/>
              </w:rPr>
            </w:pPr>
            <w:r w:rsidRPr="009D3089">
              <w:rPr>
                <w:color w:val="000000"/>
              </w:rPr>
              <w:t xml:space="preserve">                                                                                                                              </w:t>
            </w:r>
            <w:r w:rsidRPr="009D3089">
              <w:rPr>
                <w:color w:val="000000"/>
                <w:lang w:val="id-ID"/>
              </w:rPr>
              <w:t xml:space="preserve">    </w:t>
            </w:r>
            <w:r w:rsidRPr="009D3089">
              <w:rPr>
                <w:color w:val="000000"/>
              </w:rPr>
              <w:t xml:space="preserve">Koordinat Altair </w:t>
            </w:r>
            <w:r w:rsidRPr="009D3089">
              <w:rPr>
                <w:color w:val="000000"/>
                <w:lang w:val="id-ID"/>
              </w:rPr>
              <w:t xml:space="preserve">    </w:t>
            </w:r>
            <w:r w:rsidRPr="009D3089">
              <w:rPr>
                <w:color w:val="000000"/>
              </w:rPr>
              <w:t xml:space="preserve">: </w:t>
            </w:r>
            <w:r w:rsidRPr="009D3089">
              <w:rPr>
                <w:color w:val="000000"/>
              </w:rPr>
              <w:sym w:font="Symbol" w:char="F061"/>
            </w:r>
            <w:r w:rsidRPr="009D3089">
              <w:rPr>
                <w:color w:val="000000"/>
                <w:lang w:val="id-ID"/>
              </w:rPr>
              <w:t xml:space="preserve"> </w:t>
            </w:r>
            <w:r w:rsidRPr="009D3089">
              <w:rPr>
                <w:color w:val="000000"/>
              </w:rPr>
              <w:t>=</w:t>
            </w:r>
            <w:r w:rsidRPr="009D3089">
              <w:rPr>
                <w:color w:val="000000"/>
                <w:lang w:val="id-ID"/>
              </w:rPr>
              <w:t xml:space="preserve"> ................................</w:t>
            </w:r>
            <w:r w:rsidRPr="009D3089">
              <w:rPr>
                <w:color w:val="000000"/>
              </w:rPr>
              <w:t xml:space="preserve">, </w:t>
            </w:r>
            <w:r w:rsidRPr="009D3089">
              <w:rPr>
                <w:color w:val="000000"/>
              </w:rPr>
              <w:sym w:font="Symbol" w:char="F064"/>
            </w:r>
            <w:r w:rsidRPr="009D3089">
              <w:rPr>
                <w:color w:val="000000"/>
              </w:rPr>
              <w:t>=</w:t>
            </w:r>
            <w:r w:rsidRPr="009D3089">
              <w:rPr>
                <w:color w:val="000000"/>
                <w:lang w:val="id-ID"/>
              </w:rPr>
              <w:t xml:space="preserve"> ...........................................</w:t>
            </w:r>
          </w:p>
          <w:p w:rsidR="00741065" w:rsidRPr="009D3089" w:rsidRDefault="00741065" w:rsidP="009D3089">
            <w:pPr>
              <w:autoSpaceDE w:val="0"/>
              <w:ind w:left="425"/>
              <w:jc w:val="both"/>
              <w:rPr>
                <w:color w:val="000000"/>
              </w:rPr>
            </w:pPr>
          </w:p>
          <w:p w:rsidR="00741065" w:rsidRPr="009D3089" w:rsidRDefault="00741065" w:rsidP="009D3089">
            <w:pPr>
              <w:tabs>
                <w:tab w:val="right" w:pos="8650"/>
              </w:tabs>
              <w:autoSpaceDE w:val="0"/>
              <w:ind w:left="425"/>
              <w:jc w:val="both"/>
              <w:rPr>
                <w:color w:val="000000"/>
                <w:lang w:val="sv-SE"/>
              </w:rPr>
            </w:pPr>
            <w:r w:rsidRPr="009D3089">
              <w:rPr>
                <w:color w:val="000000"/>
                <w:lang w:val="sv-SE"/>
              </w:rPr>
              <w:t xml:space="preserve">Jarak sudut </w:t>
            </w:r>
            <w:r w:rsidR="00324272">
              <w:rPr>
                <w:color w:val="000000"/>
                <w:lang w:val="sv-SE"/>
              </w:rPr>
              <w:t>Deneb</w:t>
            </w:r>
            <w:r w:rsidRPr="009D3089">
              <w:rPr>
                <w:color w:val="000000"/>
                <w:lang w:val="sv-SE"/>
              </w:rPr>
              <w:t xml:space="preserve"> dan Altair = </w:t>
            </w:r>
            <w:r w:rsidRPr="009D3089">
              <w:rPr>
                <w:color w:val="000000"/>
                <w:lang w:val="id-ID"/>
              </w:rPr>
              <w:t xml:space="preserve">.......................................................................... </w:t>
            </w:r>
            <w:r w:rsidRPr="009D3089">
              <w:rPr>
                <w:color w:val="000000"/>
                <w:lang w:val="id-ID"/>
              </w:rPr>
              <w:tab/>
            </w:r>
          </w:p>
          <w:p w:rsidR="00741065" w:rsidRPr="009D3089" w:rsidRDefault="00741065" w:rsidP="009D3089">
            <w:pPr>
              <w:autoSpaceDE w:val="0"/>
              <w:rPr>
                <w:color w:val="000000"/>
                <w:lang w:val="id-ID"/>
              </w:rPr>
            </w:pPr>
          </w:p>
          <w:p w:rsidR="00741065" w:rsidRPr="009D3089" w:rsidRDefault="00741065" w:rsidP="009D3089">
            <w:pPr>
              <w:spacing w:line="288" w:lineRule="auto"/>
              <w:jc w:val="both"/>
              <w:rPr>
                <w:lang w:val="id-ID"/>
              </w:rPr>
            </w:pPr>
          </w:p>
        </w:tc>
      </w:tr>
    </w:tbl>
    <w:p w:rsidR="00741065" w:rsidRPr="000F5DCC" w:rsidRDefault="00741065">
      <w:pPr>
        <w:spacing w:line="288" w:lineRule="auto"/>
        <w:jc w:val="both"/>
        <w:rPr>
          <w:lang w:val="id-ID"/>
        </w:rPr>
      </w:pPr>
    </w:p>
    <w:p w:rsidR="000F5DCC" w:rsidRPr="000F5DCC" w:rsidRDefault="000F5DCC">
      <w:pPr>
        <w:spacing w:line="288" w:lineRule="auto"/>
        <w:jc w:val="both"/>
        <w:rPr>
          <w:lang w:val="id-ID"/>
        </w:rPr>
      </w:pPr>
    </w:p>
    <w:p w:rsidR="000F5DCC" w:rsidRPr="000F5DCC" w:rsidRDefault="000F5DCC">
      <w:pPr>
        <w:spacing w:line="288" w:lineRule="auto"/>
        <w:jc w:val="both"/>
        <w:rPr>
          <w:lang w:val="id-ID"/>
        </w:rPr>
      </w:pPr>
    </w:p>
    <w:p w:rsidR="000F5DCC" w:rsidRPr="000F5DCC" w:rsidRDefault="000F5DCC" w:rsidP="000F5DCC">
      <w:pPr>
        <w:rPr>
          <w:b/>
          <w:bCs/>
          <w:lang w:val="it-IT"/>
        </w:rPr>
      </w:pPr>
      <w:r w:rsidRPr="000F5DCC">
        <w:rPr>
          <w:b/>
          <w:bCs/>
          <w:lang w:val="it-IT"/>
        </w:rPr>
        <w:t>II.3</w:t>
      </w:r>
    </w:p>
    <w:p w:rsidR="000F5DCC" w:rsidRPr="000F5DCC" w:rsidRDefault="000F5DCC" w:rsidP="000F5DCC">
      <w:pPr>
        <w:spacing w:line="288" w:lineRule="auto"/>
        <w:jc w:val="both"/>
        <w:rPr>
          <w:lang w:val="id-ID"/>
        </w:rPr>
      </w:pPr>
    </w:p>
    <w:tbl>
      <w:tblPr>
        <w:tblW w:w="0" w:type="auto"/>
        <w:tblBorders>
          <w:top w:val="thinThickSmallGap" w:sz="12" w:space="0" w:color="000000"/>
          <w:left w:val="thinThickSmallGap" w:sz="12" w:space="0" w:color="000000"/>
          <w:bottom w:val="thickThinSmallGap" w:sz="12" w:space="0" w:color="000000"/>
          <w:right w:val="thickThinSmallGap" w:sz="12" w:space="0" w:color="000000"/>
        </w:tblBorders>
        <w:tblLook w:val="01E0"/>
      </w:tblPr>
      <w:tblGrid>
        <w:gridCol w:w="9228"/>
      </w:tblGrid>
      <w:tr w:rsidR="000F5DCC" w:rsidRPr="009D3089">
        <w:tc>
          <w:tcPr>
            <w:tcW w:w="9228" w:type="dxa"/>
          </w:tcPr>
          <w:p w:rsidR="000F5DCC" w:rsidRPr="009D3089" w:rsidRDefault="000F5DCC" w:rsidP="009D3089">
            <w:pPr>
              <w:autoSpaceDE w:val="0"/>
              <w:jc w:val="left"/>
              <w:rPr>
                <w:color w:val="000000"/>
                <w:lang w:val="id-ID"/>
              </w:rPr>
            </w:pPr>
          </w:p>
          <w:p w:rsidR="000F5DCC" w:rsidRPr="009D3089" w:rsidRDefault="000F5DCC" w:rsidP="009D3089">
            <w:pPr>
              <w:tabs>
                <w:tab w:val="right" w:pos="8650"/>
              </w:tabs>
              <w:autoSpaceDE w:val="0"/>
              <w:ind w:left="425"/>
              <w:jc w:val="both"/>
              <w:rPr>
                <w:color w:val="000000"/>
                <w:lang w:val="id-ID"/>
              </w:rPr>
            </w:pPr>
          </w:p>
          <w:p w:rsidR="000F5DCC" w:rsidRPr="009D3089" w:rsidRDefault="000F5DCC" w:rsidP="009D3089">
            <w:pPr>
              <w:tabs>
                <w:tab w:val="right" w:pos="8650"/>
              </w:tabs>
              <w:autoSpaceDE w:val="0"/>
              <w:ind w:left="425"/>
              <w:jc w:val="both"/>
              <w:rPr>
                <w:color w:val="000000"/>
                <w:lang w:val="sv-SE"/>
              </w:rPr>
            </w:pPr>
            <w:r w:rsidRPr="009D3089">
              <w:rPr>
                <w:color w:val="000000"/>
                <w:lang w:val="id-ID"/>
              </w:rPr>
              <w:t xml:space="preserve">                         Catatan Juri : ........................................................</w:t>
            </w:r>
            <w:r w:rsidRPr="009D3089">
              <w:rPr>
                <w:color w:val="000000"/>
                <w:lang w:val="id-ID"/>
              </w:rPr>
              <w:tab/>
            </w:r>
          </w:p>
          <w:p w:rsidR="000F5DCC" w:rsidRPr="009D3089" w:rsidRDefault="000F5DCC" w:rsidP="009D3089">
            <w:pPr>
              <w:spacing w:line="288" w:lineRule="auto"/>
              <w:jc w:val="both"/>
              <w:rPr>
                <w:lang w:val="id-ID"/>
              </w:rPr>
            </w:pPr>
            <w:r w:rsidRPr="009D3089">
              <w:rPr>
                <w:color w:val="000000"/>
                <w:lang w:val="id-ID"/>
              </w:rPr>
              <w:tab/>
            </w:r>
          </w:p>
        </w:tc>
      </w:tr>
    </w:tbl>
    <w:p w:rsidR="000F5DCC" w:rsidRDefault="000F5DCC">
      <w:pPr>
        <w:spacing w:line="288" w:lineRule="auto"/>
        <w:jc w:val="both"/>
        <w:rPr>
          <w:sz w:val="22"/>
          <w:szCs w:val="22"/>
          <w:lang w:val="id-ID"/>
        </w:rPr>
      </w:pPr>
    </w:p>
    <w:sectPr w:rsidR="000F5DCC" w:rsidSect="000F5DCC">
      <w:headerReference w:type="first" r:id="rId10"/>
      <w:footerReference w:type="first" r:id="rId11"/>
      <w:footnotePr>
        <w:pos w:val="beneathText"/>
      </w:footnotePr>
      <w:pgSz w:w="11905" w:h="16837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6FB" w:rsidRDefault="00D076FB">
      <w:r>
        <w:separator/>
      </w:r>
    </w:p>
  </w:endnote>
  <w:endnote w:type="continuationSeparator" w:id="1">
    <w:p w:rsidR="00D076FB" w:rsidRDefault="00D076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A96" w:rsidRDefault="002F7A96" w:rsidP="00BF63AA">
    <w:pPr>
      <w:pStyle w:val="Footer"/>
      <w:tabs>
        <w:tab w:val="clear" w:pos="8640"/>
      </w:tabs>
      <w:ind w:right="-626"/>
      <w:rPr>
        <w:rFonts w:ascii="Arial Narrow" w:hAnsi="Arial Narrow"/>
        <w:sz w:val="20"/>
        <w:szCs w:val="20"/>
        <w:lang w:val="id-ID"/>
      </w:rPr>
    </w:pPr>
    <w:r w:rsidRPr="000F5DCC">
      <w:rPr>
        <w:rFonts w:ascii="Arial Narrow" w:hAnsi="Arial Narrow"/>
        <w:sz w:val="20"/>
        <w:szCs w:val="20"/>
        <w:lang w:val="sv-SE"/>
      </w:rPr>
      <w:t xml:space="preserve">                                                      </w:t>
    </w:r>
  </w:p>
  <w:p w:rsidR="002F7A96" w:rsidRDefault="002F7A96" w:rsidP="00BF63AA">
    <w:pPr>
      <w:pStyle w:val="Footer"/>
      <w:tabs>
        <w:tab w:val="clear" w:pos="8640"/>
      </w:tabs>
      <w:ind w:right="-626"/>
      <w:rPr>
        <w:rFonts w:ascii="Arial Narrow" w:hAnsi="Arial Narrow"/>
        <w:sz w:val="20"/>
        <w:szCs w:val="20"/>
        <w:lang w:val="id-ID"/>
      </w:rPr>
    </w:pPr>
  </w:p>
  <w:p w:rsidR="002F7A96" w:rsidRPr="000F5DCC" w:rsidRDefault="002F7A96" w:rsidP="00645D14">
    <w:pPr>
      <w:pStyle w:val="Footer"/>
      <w:tabs>
        <w:tab w:val="clear" w:pos="8640"/>
        <w:tab w:val="right" w:pos="8931"/>
      </w:tabs>
      <w:ind w:right="-626"/>
      <w:rPr>
        <w:sz w:val="20"/>
        <w:szCs w:val="20"/>
        <w:lang w:val="sv-SE"/>
      </w:rPr>
    </w:pPr>
    <w:r>
      <w:rPr>
        <w:rFonts w:ascii="Arial Narrow" w:hAnsi="Arial Narrow"/>
        <w:sz w:val="20"/>
        <w:szCs w:val="20"/>
        <w:lang w:val="id-ID"/>
      </w:rPr>
      <w:t xml:space="preserve">                                                                        </w:t>
    </w:r>
    <w:r w:rsidRPr="000F5DCC">
      <w:rPr>
        <w:rFonts w:ascii="Arial Narrow" w:hAnsi="Arial Narrow"/>
        <w:sz w:val="20"/>
        <w:szCs w:val="20"/>
        <w:lang w:val="sv-SE"/>
      </w:rPr>
      <w:t>OSN 20</w:t>
    </w:r>
    <w:r w:rsidR="00CE4A1D">
      <w:rPr>
        <w:rFonts w:ascii="Arial Narrow" w:hAnsi="Arial Narrow"/>
        <w:sz w:val="20"/>
        <w:szCs w:val="20"/>
        <w:lang w:val="sv-SE"/>
      </w:rPr>
      <w:t>1</w:t>
    </w:r>
    <w:r w:rsidRPr="000F5DCC">
      <w:rPr>
        <w:rFonts w:ascii="Arial Narrow" w:hAnsi="Arial Narrow"/>
        <w:sz w:val="20"/>
        <w:szCs w:val="20"/>
        <w:lang w:val="sv-SE"/>
      </w:rPr>
      <w:t xml:space="preserve">0 Bidang ASTRONOMI         </w:t>
    </w:r>
    <w:r w:rsidRPr="000F5DCC">
      <w:rPr>
        <w:rFonts w:ascii="Arial Narrow" w:hAnsi="Arial Narrow" w:cs="Arial"/>
        <w:sz w:val="20"/>
        <w:szCs w:val="20"/>
        <w:lang w:val="sv-SE"/>
      </w:rPr>
      <w:t xml:space="preserve">     </w:t>
    </w:r>
    <w:r w:rsidRPr="00BF63AA">
      <w:rPr>
        <w:rFonts w:ascii="Arial Narrow" w:hAnsi="Arial Narrow" w:cs="Arial"/>
        <w:sz w:val="20"/>
        <w:szCs w:val="20"/>
        <w:lang w:val="id-ID"/>
      </w:rPr>
      <w:t xml:space="preserve">  </w:t>
    </w:r>
    <w:r w:rsidRPr="000F5DCC">
      <w:rPr>
        <w:rFonts w:ascii="Arial Narrow" w:hAnsi="Arial Narrow" w:cs="Arial"/>
        <w:sz w:val="20"/>
        <w:szCs w:val="20"/>
        <w:lang w:val="sv-SE"/>
      </w:rPr>
      <w:t xml:space="preserve">                     </w:t>
    </w:r>
    <w:r w:rsidRPr="00BF63AA">
      <w:rPr>
        <w:rFonts w:ascii="Arial Narrow" w:hAnsi="Arial Narrow" w:cs="Arial"/>
        <w:sz w:val="20"/>
        <w:szCs w:val="20"/>
        <w:lang w:val="id-ID"/>
      </w:rPr>
      <w:t xml:space="preserve"> </w:t>
    </w:r>
    <w:r>
      <w:rPr>
        <w:rFonts w:ascii="Arial Narrow" w:hAnsi="Arial Narrow" w:cs="Arial"/>
        <w:sz w:val="20"/>
        <w:szCs w:val="20"/>
        <w:lang w:val="id-ID"/>
      </w:rPr>
      <w:t xml:space="preserve">   </w:t>
    </w:r>
    <w:r w:rsidRPr="00BF63AA">
      <w:rPr>
        <w:rFonts w:ascii="Arial Narrow" w:hAnsi="Arial Narrow" w:cs="Arial"/>
        <w:sz w:val="20"/>
        <w:szCs w:val="20"/>
        <w:lang w:val="id-ID"/>
      </w:rPr>
      <w:t xml:space="preserve">      Hal </w:t>
    </w:r>
    <w:r w:rsidRPr="00BF63AA">
      <w:rPr>
        <w:rFonts w:ascii="Arial Narrow" w:hAnsi="Arial Narrow" w:cs="Arial"/>
        <w:sz w:val="20"/>
        <w:szCs w:val="20"/>
        <w:lang w:val="id-ID"/>
      </w:rPr>
      <w:fldChar w:fldCharType="begin"/>
    </w:r>
    <w:r w:rsidRPr="00BF63AA">
      <w:rPr>
        <w:rFonts w:ascii="Arial Narrow" w:hAnsi="Arial Narrow" w:cs="Arial"/>
        <w:sz w:val="20"/>
        <w:szCs w:val="20"/>
        <w:lang w:val="id-ID"/>
      </w:rPr>
      <w:instrText xml:space="preserve"> PAGE   \* MERGEFORMAT </w:instrText>
    </w:r>
    <w:r w:rsidRPr="00BF63AA">
      <w:rPr>
        <w:rFonts w:ascii="Arial Narrow" w:hAnsi="Arial Narrow" w:cs="Arial"/>
        <w:sz w:val="20"/>
        <w:szCs w:val="20"/>
        <w:lang w:val="id-ID"/>
      </w:rPr>
      <w:fldChar w:fldCharType="separate"/>
    </w:r>
    <w:r w:rsidR="006B580A">
      <w:rPr>
        <w:rFonts w:ascii="Arial Narrow" w:hAnsi="Arial Narrow" w:cs="Arial"/>
        <w:noProof/>
        <w:sz w:val="20"/>
        <w:szCs w:val="20"/>
        <w:lang w:val="id-ID"/>
      </w:rPr>
      <w:t>2</w:t>
    </w:r>
    <w:r w:rsidRPr="00BF63AA">
      <w:rPr>
        <w:rFonts w:ascii="Arial Narrow" w:hAnsi="Arial Narrow" w:cs="Arial"/>
        <w:sz w:val="20"/>
        <w:szCs w:val="20"/>
        <w:lang w:val="id-ID"/>
      </w:rPr>
      <w:fldChar w:fldCharType="end"/>
    </w:r>
    <w:r w:rsidRPr="00BF63AA">
      <w:rPr>
        <w:rFonts w:ascii="Arial Narrow" w:hAnsi="Arial Narrow" w:cs="Arial"/>
        <w:sz w:val="20"/>
        <w:szCs w:val="20"/>
        <w:lang w:val="id-ID"/>
      </w:rPr>
      <w:t xml:space="preserve"> dari </w:t>
    </w:r>
    <w:r>
      <w:rPr>
        <w:rFonts w:ascii="Arial Narrow" w:hAnsi="Arial Narrow" w:cs="Arial"/>
        <w:sz w:val="20"/>
        <w:szCs w:val="20"/>
        <w:lang w:val="id-ID"/>
      </w:rPr>
      <w:t>3</w:t>
    </w:r>
    <w:r w:rsidRPr="00BF63AA">
      <w:rPr>
        <w:rFonts w:ascii="Arial Narrow" w:hAnsi="Arial Narrow" w:cs="Arial"/>
        <w:sz w:val="20"/>
        <w:szCs w:val="20"/>
        <w:lang w:val="id-ID"/>
      </w:rPr>
      <w:t xml:space="preserve"> hal</w:t>
    </w:r>
  </w:p>
  <w:p w:rsidR="002F7A96" w:rsidRPr="00645D14" w:rsidRDefault="002F7A96" w:rsidP="00BF63AA">
    <w:pPr>
      <w:pStyle w:val="Footer"/>
      <w:tabs>
        <w:tab w:val="clear" w:pos="8640"/>
      </w:tabs>
      <w:ind w:right="-626"/>
      <w:rPr>
        <w:sz w:val="20"/>
        <w:szCs w:val="20"/>
        <w:lang w:val="id-ID"/>
      </w:rPr>
    </w:pPr>
  </w:p>
  <w:p w:rsidR="002F7A96" w:rsidRPr="00AC6DB4" w:rsidRDefault="002F7A96">
    <w:pPr>
      <w:pStyle w:val="Footer"/>
      <w:ind w:right="360"/>
      <w:rPr>
        <w:lang w:val="id-ID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A96" w:rsidRPr="00605E89" w:rsidRDefault="002F7A96" w:rsidP="00605E89">
    <w:pPr>
      <w:pStyle w:val="Footer"/>
      <w:tabs>
        <w:tab w:val="clear" w:pos="8640"/>
        <w:tab w:val="right" w:pos="8931"/>
      </w:tabs>
      <w:ind w:right="-626"/>
      <w:jc w:val="left"/>
      <w:rPr>
        <w:i/>
        <w:sz w:val="20"/>
        <w:szCs w:val="20"/>
        <w:lang w:val="sv-SE"/>
      </w:rPr>
    </w:pPr>
    <w:r w:rsidRPr="00605E89">
      <w:rPr>
        <w:rFonts w:ascii="Arial Narrow" w:hAnsi="Arial Narrow"/>
        <w:i/>
        <w:sz w:val="20"/>
        <w:szCs w:val="20"/>
        <w:lang w:val="id-ID"/>
      </w:rPr>
      <w:t xml:space="preserve">Soal Observasi (Langit cerah)                                                                    </w:t>
    </w:r>
    <w:r w:rsidRPr="00605E89">
      <w:rPr>
        <w:rFonts w:ascii="Arial Narrow" w:hAnsi="Arial Narrow"/>
        <w:i/>
        <w:sz w:val="20"/>
        <w:szCs w:val="20"/>
        <w:lang w:val="sv-SE"/>
      </w:rPr>
      <w:t xml:space="preserve">                     </w:t>
    </w:r>
    <w:r w:rsidRPr="00605E89">
      <w:rPr>
        <w:rFonts w:ascii="Arial Narrow" w:hAnsi="Arial Narrow" w:cs="Arial"/>
        <w:i/>
        <w:sz w:val="20"/>
        <w:szCs w:val="20"/>
        <w:lang w:val="sv-SE"/>
      </w:rPr>
      <w:t xml:space="preserve">     </w:t>
    </w:r>
    <w:r w:rsidRPr="00605E89">
      <w:rPr>
        <w:rFonts w:ascii="Arial Narrow" w:hAnsi="Arial Narrow" w:cs="Arial"/>
        <w:i/>
        <w:sz w:val="20"/>
        <w:szCs w:val="20"/>
        <w:lang w:val="id-ID"/>
      </w:rPr>
      <w:t xml:space="preserve">  </w:t>
    </w:r>
    <w:r w:rsidRPr="00605E89">
      <w:rPr>
        <w:rFonts w:ascii="Arial Narrow" w:hAnsi="Arial Narrow" w:cs="Arial"/>
        <w:i/>
        <w:sz w:val="20"/>
        <w:szCs w:val="20"/>
        <w:lang w:val="sv-SE"/>
      </w:rPr>
      <w:t xml:space="preserve">                     </w:t>
    </w:r>
    <w:r w:rsidRPr="00605E89">
      <w:rPr>
        <w:rFonts w:ascii="Arial Narrow" w:hAnsi="Arial Narrow" w:cs="Arial"/>
        <w:i/>
        <w:sz w:val="20"/>
        <w:szCs w:val="20"/>
        <w:lang w:val="id-ID"/>
      </w:rPr>
      <w:t xml:space="preserve">          Hal </w:t>
    </w:r>
    <w:r w:rsidRPr="00605E89">
      <w:rPr>
        <w:rFonts w:ascii="Arial Narrow" w:hAnsi="Arial Narrow" w:cs="Arial"/>
        <w:i/>
        <w:sz w:val="20"/>
        <w:szCs w:val="20"/>
        <w:lang w:val="id-ID"/>
      </w:rPr>
      <w:fldChar w:fldCharType="begin"/>
    </w:r>
    <w:r w:rsidRPr="00605E89">
      <w:rPr>
        <w:rFonts w:ascii="Arial Narrow" w:hAnsi="Arial Narrow" w:cs="Arial"/>
        <w:i/>
        <w:sz w:val="20"/>
        <w:szCs w:val="20"/>
        <w:lang w:val="id-ID"/>
      </w:rPr>
      <w:instrText xml:space="preserve"> PAGE   \* MERGEFORMAT </w:instrText>
    </w:r>
    <w:r w:rsidRPr="00605E89">
      <w:rPr>
        <w:rFonts w:ascii="Arial Narrow" w:hAnsi="Arial Narrow" w:cs="Arial"/>
        <w:i/>
        <w:sz w:val="20"/>
        <w:szCs w:val="20"/>
        <w:lang w:val="id-ID"/>
      </w:rPr>
      <w:fldChar w:fldCharType="separate"/>
    </w:r>
    <w:r w:rsidR="00904FCD">
      <w:rPr>
        <w:rFonts w:ascii="Arial Narrow" w:hAnsi="Arial Narrow" w:cs="Arial"/>
        <w:i/>
        <w:noProof/>
        <w:sz w:val="20"/>
        <w:szCs w:val="20"/>
        <w:lang w:val="id-ID"/>
      </w:rPr>
      <w:t>1</w:t>
    </w:r>
    <w:r w:rsidRPr="00605E89">
      <w:rPr>
        <w:rFonts w:ascii="Arial Narrow" w:hAnsi="Arial Narrow" w:cs="Arial"/>
        <w:i/>
        <w:sz w:val="20"/>
        <w:szCs w:val="20"/>
        <w:lang w:val="id-ID"/>
      </w:rPr>
      <w:fldChar w:fldCharType="end"/>
    </w:r>
    <w:r w:rsidRPr="00605E89">
      <w:rPr>
        <w:rFonts w:ascii="Arial Narrow" w:hAnsi="Arial Narrow" w:cs="Arial"/>
        <w:i/>
        <w:sz w:val="20"/>
        <w:szCs w:val="20"/>
        <w:lang w:val="id-ID"/>
      </w:rPr>
      <w:t xml:space="preserve"> dari 3 hal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A96" w:rsidRPr="00E56147" w:rsidRDefault="002F7A96" w:rsidP="000F5DCC">
    <w:pPr>
      <w:pStyle w:val="Footer"/>
      <w:tabs>
        <w:tab w:val="clear" w:pos="8640"/>
        <w:tab w:val="right" w:pos="8931"/>
      </w:tabs>
      <w:ind w:right="-626"/>
      <w:jc w:val="left"/>
      <w:rPr>
        <w:sz w:val="20"/>
        <w:szCs w:val="20"/>
        <w:lang w:val="sv-SE"/>
      </w:rPr>
    </w:pPr>
    <w:r>
      <w:rPr>
        <w:rFonts w:ascii="Arial Narrow" w:hAnsi="Arial Narrow"/>
        <w:sz w:val="20"/>
        <w:szCs w:val="20"/>
        <w:lang w:val="id-ID"/>
      </w:rPr>
      <w:t xml:space="preserve">Soal Observasi                                                                                                                </w:t>
    </w:r>
    <w:r w:rsidRPr="00E56147">
      <w:rPr>
        <w:rFonts w:ascii="Arial Narrow" w:hAnsi="Arial Narrow"/>
        <w:sz w:val="20"/>
        <w:szCs w:val="20"/>
        <w:lang w:val="sv-SE"/>
      </w:rPr>
      <w:t xml:space="preserve">   </w:t>
    </w:r>
    <w:r w:rsidRPr="00E56147">
      <w:rPr>
        <w:rFonts w:ascii="Arial Narrow" w:hAnsi="Arial Narrow" w:cs="Arial"/>
        <w:sz w:val="20"/>
        <w:szCs w:val="20"/>
        <w:lang w:val="sv-SE"/>
      </w:rPr>
      <w:t xml:space="preserve">     </w:t>
    </w:r>
    <w:r w:rsidRPr="00BF63AA">
      <w:rPr>
        <w:rFonts w:ascii="Arial Narrow" w:hAnsi="Arial Narrow" w:cs="Arial"/>
        <w:sz w:val="20"/>
        <w:szCs w:val="20"/>
        <w:lang w:val="id-ID"/>
      </w:rPr>
      <w:t xml:space="preserve">  </w:t>
    </w:r>
    <w:r w:rsidRPr="00E56147">
      <w:rPr>
        <w:rFonts w:ascii="Arial Narrow" w:hAnsi="Arial Narrow" w:cs="Arial"/>
        <w:sz w:val="20"/>
        <w:szCs w:val="20"/>
        <w:lang w:val="sv-SE"/>
      </w:rPr>
      <w:t xml:space="preserve">                     </w:t>
    </w:r>
    <w:r w:rsidRPr="00BF63AA">
      <w:rPr>
        <w:rFonts w:ascii="Arial Narrow" w:hAnsi="Arial Narrow" w:cs="Arial"/>
        <w:sz w:val="20"/>
        <w:szCs w:val="20"/>
        <w:lang w:val="id-ID"/>
      </w:rPr>
      <w:t xml:space="preserve"> </w:t>
    </w:r>
    <w:r>
      <w:rPr>
        <w:rFonts w:ascii="Arial Narrow" w:hAnsi="Arial Narrow" w:cs="Arial"/>
        <w:sz w:val="20"/>
        <w:szCs w:val="20"/>
        <w:lang w:val="id-ID"/>
      </w:rPr>
      <w:t xml:space="preserve">   </w:t>
    </w:r>
    <w:r w:rsidRPr="00BF63AA">
      <w:rPr>
        <w:rFonts w:ascii="Arial Narrow" w:hAnsi="Arial Narrow" w:cs="Arial"/>
        <w:sz w:val="20"/>
        <w:szCs w:val="20"/>
        <w:lang w:val="id-ID"/>
      </w:rPr>
      <w:t xml:space="preserve">      Hal </w:t>
    </w:r>
    <w:r w:rsidRPr="00BF63AA">
      <w:rPr>
        <w:rFonts w:ascii="Arial Narrow" w:hAnsi="Arial Narrow" w:cs="Arial"/>
        <w:sz w:val="20"/>
        <w:szCs w:val="20"/>
        <w:lang w:val="id-ID"/>
      </w:rPr>
      <w:fldChar w:fldCharType="begin"/>
    </w:r>
    <w:r w:rsidRPr="00BF63AA">
      <w:rPr>
        <w:rFonts w:ascii="Arial Narrow" w:hAnsi="Arial Narrow" w:cs="Arial"/>
        <w:sz w:val="20"/>
        <w:szCs w:val="20"/>
        <w:lang w:val="id-ID"/>
      </w:rPr>
      <w:instrText xml:space="preserve"> PAGE   \* MERGEFORMAT </w:instrText>
    </w:r>
    <w:r w:rsidRPr="00BF63AA">
      <w:rPr>
        <w:rFonts w:ascii="Arial Narrow" w:hAnsi="Arial Narrow" w:cs="Arial"/>
        <w:sz w:val="20"/>
        <w:szCs w:val="20"/>
        <w:lang w:val="id-ID"/>
      </w:rPr>
      <w:fldChar w:fldCharType="separate"/>
    </w:r>
    <w:r w:rsidR="006B580A">
      <w:rPr>
        <w:rFonts w:ascii="Arial Narrow" w:hAnsi="Arial Narrow" w:cs="Arial"/>
        <w:noProof/>
        <w:sz w:val="20"/>
        <w:szCs w:val="20"/>
        <w:lang w:val="id-ID"/>
      </w:rPr>
      <w:t>3</w:t>
    </w:r>
    <w:r w:rsidRPr="00BF63AA">
      <w:rPr>
        <w:rFonts w:ascii="Arial Narrow" w:hAnsi="Arial Narrow" w:cs="Arial"/>
        <w:sz w:val="20"/>
        <w:szCs w:val="20"/>
        <w:lang w:val="id-ID"/>
      </w:rPr>
      <w:fldChar w:fldCharType="end"/>
    </w:r>
    <w:r w:rsidRPr="00BF63AA">
      <w:rPr>
        <w:rFonts w:ascii="Arial Narrow" w:hAnsi="Arial Narrow" w:cs="Arial"/>
        <w:sz w:val="20"/>
        <w:szCs w:val="20"/>
        <w:lang w:val="id-ID"/>
      </w:rPr>
      <w:t xml:space="preserve"> dari </w:t>
    </w:r>
    <w:r>
      <w:rPr>
        <w:rFonts w:ascii="Arial Narrow" w:hAnsi="Arial Narrow" w:cs="Arial"/>
        <w:sz w:val="20"/>
        <w:szCs w:val="20"/>
        <w:lang w:val="id-ID"/>
      </w:rPr>
      <w:t>3</w:t>
    </w:r>
    <w:r w:rsidRPr="00BF63AA">
      <w:rPr>
        <w:rFonts w:ascii="Arial Narrow" w:hAnsi="Arial Narrow" w:cs="Arial"/>
        <w:sz w:val="20"/>
        <w:szCs w:val="20"/>
        <w:lang w:val="id-ID"/>
      </w:rPr>
      <w:t xml:space="preserve"> hal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6FB" w:rsidRDefault="00D076FB">
      <w:r>
        <w:separator/>
      </w:r>
    </w:p>
  </w:footnote>
  <w:footnote w:type="continuationSeparator" w:id="1">
    <w:p w:rsidR="00D076FB" w:rsidRDefault="00D076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A96" w:rsidRPr="000F5DCC" w:rsidRDefault="00904FCD" w:rsidP="000F5DCC">
    <w:pPr>
      <w:pStyle w:val="Header"/>
      <w:tabs>
        <w:tab w:val="left" w:pos="2440"/>
        <w:tab w:val="center" w:pos="4677"/>
      </w:tabs>
      <w:spacing w:before="160"/>
      <w:ind w:right="352"/>
      <w:jc w:val="right"/>
      <w:rPr>
        <w:sz w:val="20"/>
        <w:szCs w:val="20"/>
      </w:rPr>
    </w:pPr>
    <w:r>
      <w:rPr>
        <w:noProof/>
        <w:sz w:val="20"/>
        <w:szCs w:val="20"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5546090</wp:posOffset>
          </wp:positionH>
          <wp:positionV relativeFrom="paragraph">
            <wp:posOffset>-13970</wp:posOffset>
          </wp:positionV>
          <wp:extent cx="245110" cy="351155"/>
          <wp:effectExtent l="19050" t="0" r="2540" b="0"/>
          <wp:wrapSquare wrapText="bothSides"/>
          <wp:docPr id="1" name="Picture 1" descr="http://www.mandikdasmen.depdiknas.go.id/uploadir/image/os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andikdasmen.depdiknas.go.id/uploadir/image/osn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grayscl/>
                  </a:blip>
                  <a:srcRect l="12445" r="11063" b="16798"/>
                  <a:stretch>
                    <a:fillRect/>
                  </a:stretch>
                </pic:blipFill>
                <pic:spPr bwMode="auto">
                  <a:xfrm>
                    <a:off x="0" y="0"/>
                    <a:ext cx="245110" cy="351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F7A96" w:rsidRPr="000F5DCC">
      <w:rPr>
        <w:rFonts w:ascii="Arial Narrow" w:hAnsi="Arial Narrow"/>
        <w:sz w:val="20"/>
        <w:szCs w:val="20"/>
        <w:lang w:val="sv-SE"/>
      </w:rPr>
      <w:t>OSN 2009 Bidang ASTRONOMI</w:t>
    </w:r>
  </w:p>
  <w:p w:rsidR="002F7A96" w:rsidRDefault="002F7A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singleLevel"/>
    <w:tmpl w:val="00000002"/>
    <w:name w:val="WW8Num20"/>
    <w:lvl w:ilvl="0">
      <w:start w:val="1"/>
      <w:numFmt w:val="decimal"/>
      <w:lvlText w:val="I.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6705AFB"/>
    <w:multiLevelType w:val="hybridMultilevel"/>
    <w:tmpl w:val="CD828792"/>
    <w:lvl w:ilvl="0" w:tplc="5BDCA32E">
      <w:start w:val="1"/>
      <w:numFmt w:val="decimal"/>
      <w:lvlText w:val="II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8D673B"/>
    <w:multiLevelType w:val="hybridMultilevel"/>
    <w:tmpl w:val="EA984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016D0"/>
    <w:rsid w:val="000016D0"/>
    <w:rsid w:val="000036E8"/>
    <w:rsid w:val="00010FEA"/>
    <w:rsid w:val="00030185"/>
    <w:rsid w:val="00041777"/>
    <w:rsid w:val="000A0D11"/>
    <w:rsid w:val="000F5DCC"/>
    <w:rsid w:val="00104031"/>
    <w:rsid w:val="001404AA"/>
    <w:rsid w:val="00193739"/>
    <w:rsid w:val="00201C31"/>
    <w:rsid w:val="00206DD2"/>
    <w:rsid w:val="00207A4C"/>
    <w:rsid w:val="00215C5F"/>
    <w:rsid w:val="0022406E"/>
    <w:rsid w:val="00253D14"/>
    <w:rsid w:val="002F7A96"/>
    <w:rsid w:val="00304E22"/>
    <w:rsid w:val="00324272"/>
    <w:rsid w:val="00364A16"/>
    <w:rsid w:val="00375044"/>
    <w:rsid w:val="00382C85"/>
    <w:rsid w:val="003A0D21"/>
    <w:rsid w:val="003C2254"/>
    <w:rsid w:val="00426CF7"/>
    <w:rsid w:val="00435737"/>
    <w:rsid w:val="004439CA"/>
    <w:rsid w:val="004A3BD5"/>
    <w:rsid w:val="00522DEA"/>
    <w:rsid w:val="00547803"/>
    <w:rsid w:val="00605E89"/>
    <w:rsid w:val="00645D14"/>
    <w:rsid w:val="0066692F"/>
    <w:rsid w:val="0066757F"/>
    <w:rsid w:val="006840C7"/>
    <w:rsid w:val="00685E63"/>
    <w:rsid w:val="00687872"/>
    <w:rsid w:val="006B580A"/>
    <w:rsid w:val="006F44B4"/>
    <w:rsid w:val="00701EF1"/>
    <w:rsid w:val="007221EB"/>
    <w:rsid w:val="00737CCB"/>
    <w:rsid w:val="00741065"/>
    <w:rsid w:val="0077192F"/>
    <w:rsid w:val="007A01C2"/>
    <w:rsid w:val="007D32E6"/>
    <w:rsid w:val="007E457F"/>
    <w:rsid w:val="007F6498"/>
    <w:rsid w:val="0084792D"/>
    <w:rsid w:val="008638FB"/>
    <w:rsid w:val="00867358"/>
    <w:rsid w:val="008B45DB"/>
    <w:rsid w:val="008D7574"/>
    <w:rsid w:val="00904FCD"/>
    <w:rsid w:val="009123D2"/>
    <w:rsid w:val="00942FF8"/>
    <w:rsid w:val="0098194C"/>
    <w:rsid w:val="009935BF"/>
    <w:rsid w:val="009D3089"/>
    <w:rsid w:val="009E7381"/>
    <w:rsid w:val="00A02D9D"/>
    <w:rsid w:val="00A44DE0"/>
    <w:rsid w:val="00A57494"/>
    <w:rsid w:val="00A63193"/>
    <w:rsid w:val="00A91D98"/>
    <w:rsid w:val="00AC6DB4"/>
    <w:rsid w:val="00B0152B"/>
    <w:rsid w:val="00B041EE"/>
    <w:rsid w:val="00B34421"/>
    <w:rsid w:val="00B3473E"/>
    <w:rsid w:val="00BA0F1B"/>
    <w:rsid w:val="00BA1772"/>
    <w:rsid w:val="00BF63AA"/>
    <w:rsid w:val="00C7022D"/>
    <w:rsid w:val="00CD0F54"/>
    <w:rsid w:val="00CE4A1D"/>
    <w:rsid w:val="00D076FB"/>
    <w:rsid w:val="00D177E7"/>
    <w:rsid w:val="00D34807"/>
    <w:rsid w:val="00D364C4"/>
    <w:rsid w:val="00D57B8A"/>
    <w:rsid w:val="00D814EA"/>
    <w:rsid w:val="00D83522"/>
    <w:rsid w:val="00D94887"/>
    <w:rsid w:val="00DE02CD"/>
    <w:rsid w:val="00DE568F"/>
    <w:rsid w:val="00E115E5"/>
    <w:rsid w:val="00E26F5E"/>
    <w:rsid w:val="00E44339"/>
    <w:rsid w:val="00E56147"/>
    <w:rsid w:val="00E77CF2"/>
    <w:rsid w:val="00E9376A"/>
    <w:rsid w:val="00F13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jc w:val="center"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line="264" w:lineRule="auto"/>
      <w:jc w:val="both"/>
      <w:outlineLvl w:val="1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tabs>
        <w:tab w:val="left" w:pos="426"/>
        <w:tab w:val="left" w:pos="851"/>
      </w:tabs>
      <w:ind w:right="-51"/>
      <w:jc w:val="both"/>
      <w:outlineLvl w:val="5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6z0">
    <w:name w:val="WW8Num6z0"/>
    <w:rPr>
      <w:b w:val="0"/>
      <w:i w:val="0"/>
    </w:rPr>
  </w:style>
  <w:style w:type="character" w:customStyle="1" w:styleId="WW8Num7z0">
    <w:name w:val="WW8Num7z0"/>
    <w:rPr>
      <w:b w:val="0"/>
      <w:i w:val="0"/>
      <w:color w:val="auto"/>
      <w:sz w:val="24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b w:val="0"/>
      <w:i w:val="0"/>
      <w:color w:val="auto"/>
      <w:sz w:val="24"/>
      <w:szCs w:val="24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b w:val="0"/>
      <w:i w:val="0"/>
      <w:color w:val="auto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9z1">
    <w:name w:val="WW8Num19z1"/>
    <w:rPr>
      <w:b w:val="0"/>
      <w:i w:val="0"/>
      <w:color w:val="auto"/>
      <w:sz w:val="24"/>
      <w:szCs w:val="24"/>
    </w:rPr>
  </w:style>
  <w:style w:type="character" w:customStyle="1" w:styleId="WW8Num22z0">
    <w:name w:val="WW8Num22z0"/>
    <w:rPr>
      <w:b w:val="0"/>
      <w:i w:val="0"/>
      <w:color w:val="auto"/>
      <w:sz w:val="24"/>
      <w:szCs w:val="24"/>
    </w:rPr>
  </w:style>
  <w:style w:type="character" w:customStyle="1" w:styleId="WW8Num24z0">
    <w:name w:val="WW8Num24z0"/>
    <w:rPr>
      <w:b w:val="0"/>
      <w:i w:val="0"/>
      <w:color w:val="auto"/>
      <w:sz w:val="24"/>
      <w:szCs w:val="24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1">
    <w:name w:val="WW8Num25z1"/>
    <w:rPr>
      <w:rFonts w:ascii="Times New Roman" w:hAnsi="Times New Roman" w:cs="Arial-BoldMT"/>
      <w:b w:val="0"/>
      <w:i w:val="0"/>
    </w:rPr>
  </w:style>
  <w:style w:type="character" w:customStyle="1" w:styleId="WW8Num27z0">
    <w:name w:val="WW8Num27z0"/>
    <w:rPr>
      <w:b w:val="0"/>
      <w:i w:val="0"/>
      <w:color w:val="auto"/>
      <w:sz w:val="24"/>
      <w:szCs w:val="24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9z1">
    <w:name w:val="WW8Num29z1"/>
    <w:rPr>
      <w:b w:val="0"/>
    </w:rPr>
  </w:style>
  <w:style w:type="character" w:customStyle="1" w:styleId="WW8Num30z0">
    <w:name w:val="WW8Num30z0"/>
    <w:rPr>
      <w:b w:val="0"/>
      <w:i w:val="0"/>
      <w:color w:val="auto"/>
      <w:sz w:val="24"/>
      <w:szCs w:val="24"/>
    </w:rPr>
  </w:style>
  <w:style w:type="character" w:customStyle="1" w:styleId="WW8Num31z0">
    <w:name w:val="WW8Num31z0"/>
    <w:rPr>
      <w:b w:val="0"/>
      <w:i w:val="0"/>
      <w:color w:val="auto"/>
      <w:sz w:val="24"/>
      <w:szCs w:val="24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b w:val="0"/>
      <w:i w:val="0"/>
      <w:color w:val="auto"/>
      <w:sz w:val="24"/>
      <w:szCs w:val="24"/>
    </w:rPr>
  </w:style>
  <w:style w:type="character" w:customStyle="1" w:styleId="WW8Num33z0">
    <w:name w:val="WW8Num33z0"/>
    <w:rPr>
      <w:rFonts w:ascii="Times New Roman" w:hAnsi="Times New Roman" w:cs="Times New Roman"/>
      <w:sz w:val="24"/>
      <w:szCs w:val="24"/>
    </w:rPr>
  </w:style>
  <w:style w:type="character" w:customStyle="1" w:styleId="WW8Num38z0">
    <w:name w:val="WW8Num38z0"/>
    <w:rPr>
      <w:b w:val="0"/>
      <w:i w:val="0"/>
      <w:color w:val="auto"/>
      <w:sz w:val="24"/>
      <w:szCs w:val="24"/>
    </w:rPr>
  </w:style>
  <w:style w:type="character" w:customStyle="1" w:styleId="WW8Num40z0">
    <w:name w:val="WW8Num40z0"/>
    <w:rPr>
      <w:b w:val="0"/>
      <w:i w:val="0"/>
      <w:color w:val="auto"/>
      <w:sz w:val="24"/>
      <w:szCs w:val="24"/>
    </w:rPr>
  </w:style>
  <w:style w:type="character" w:customStyle="1" w:styleId="WW8Num43z0">
    <w:name w:val="WW8Num43z0"/>
    <w:rPr>
      <w:b w:val="0"/>
      <w:i w:val="0"/>
      <w:color w:val="auto"/>
      <w:sz w:val="24"/>
      <w:szCs w:val="24"/>
    </w:rPr>
  </w:style>
  <w:style w:type="character" w:customStyle="1" w:styleId="WW8Num44z0">
    <w:name w:val="WW8Num44z0"/>
    <w:rPr>
      <w:lang w:val="fi-FI"/>
    </w:rPr>
  </w:style>
  <w:style w:type="character" w:customStyle="1" w:styleId="WW8Num45z0">
    <w:name w:val="WW8Num45z0"/>
    <w:rPr>
      <w:lang w:val="fi-FI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List">
    <w:name w:val="List"/>
    <w:basedOn w:val="BodyText"/>
    <w:rPr>
      <w:rFonts w:ascii="Times" w:hAnsi="Time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Index">
    <w:name w:val="Index"/>
    <w:basedOn w:val="Normal"/>
    <w:pPr>
      <w:suppressLineNumbers/>
    </w:pPr>
    <w:rPr>
      <w:rFonts w:ascii="Times" w:hAnsi="Times"/>
    </w:rPr>
  </w:style>
  <w:style w:type="paragraph" w:styleId="BodyTextIndent2">
    <w:name w:val="Body Text Indent 2"/>
    <w:basedOn w:val="Normal"/>
    <w:pPr>
      <w:ind w:left="720" w:hanging="360"/>
      <w:jc w:val="both"/>
    </w:pPr>
  </w:style>
  <w:style w:type="paragraph" w:styleId="BodyTextIndent3">
    <w:name w:val="Body Text Indent 3"/>
    <w:basedOn w:val="Normal"/>
    <w:pPr>
      <w:ind w:left="360" w:hanging="360"/>
      <w:jc w:val="both"/>
    </w:pPr>
  </w:style>
  <w:style w:type="paragraph" w:styleId="NormalWeb">
    <w:name w:val="Normal (Web)"/>
    <w:basedOn w:val="Normal"/>
    <w:pPr>
      <w:spacing w:before="280" w:after="280"/>
    </w:p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rFonts w:eastAsia="MS Mincho"/>
    </w:rPr>
  </w:style>
  <w:style w:type="paragraph" w:customStyle="1" w:styleId="noa">
    <w:name w:val="no.a"/>
    <w:basedOn w:val="Normal"/>
    <w:pPr>
      <w:tabs>
        <w:tab w:val="left" w:pos="360"/>
      </w:tabs>
      <w:ind w:left="720" w:hanging="360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pPr>
      <w:ind w:left="720"/>
    </w:pPr>
    <w:rPr>
      <w:rFonts w:cs="Angsana New"/>
      <w:szCs w:val="28"/>
      <w:lang w:eastAsia="th-TH" w:bidi="th-TH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pPr>
      <w:tabs>
        <w:tab w:val="center" w:pos="4680"/>
        <w:tab w:val="right" w:pos="8640"/>
      </w:tabs>
      <w:ind w:left="720"/>
    </w:pPr>
  </w:style>
  <w:style w:type="paragraph" w:customStyle="1" w:styleId="Pa1">
    <w:name w:val="Pa1"/>
    <w:basedOn w:val="Normal"/>
    <w:next w:val="Normal"/>
    <w:pPr>
      <w:widowControl w:val="0"/>
      <w:autoSpaceDE w:val="0"/>
    </w:pPr>
    <w:rPr>
      <w:rFonts w:ascii="Times-Roman" w:hAnsi="Times-Roman"/>
    </w:rPr>
  </w:style>
  <w:style w:type="paragraph" w:customStyle="1" w:styleId="Pa2">
    <w:name w:val="Pa2"/>
    <w:basedOn w:val="Normal"/>
    <w:next w:val="Normal"/>
    <w:pPr>
      <w:widowControl w:val="0"/>
      <w:autoSpaceDE w:val="0"/>
    </w:pPr>
    <w:rPr>
      <w:rFonts w:ascii="Times-Roman" w:hAnsi="Times-Roma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Framecontents">
    <w:name w:val="Frame contents"/>
    <w:basedOn w:val="BodyText"/>
  </w:style>
  <w:style w:type="table" w:styleId="TableGrid">
    <w:name w:val="Table Grid"/>
    <w:basedOn w:val="TableNormal"/>
    <w:rsid w:val="009E73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D83522"/>
    <w:rPr>
      <w:sz w:val="24"/>
      <w:szCs w:val="24"/>
      <w:lang w:val="en-US" w:eastAsia="ar-SA"/>
    </w:rPr>
  </w:style>
  <w:style w:type="character" w:styleId="LineNumber">
    <w:name w:val="line number"/>
    <w:basedOn w:val="DefaultParagraphFont"/>
    <w:rsid w:val="00AC6DB4"/>
  </w:style>
  <w:style w:type="paragraph" w:customStyle="1" w:styleId="Style1">
    <w:name w:val="Style1"/>
    <w:basedOn w:val="Footer"/>
    <w:link w:val="Style1Char"/>
    <w:qFormat/>
    <w:rsid w:val="00522DEA"/>
    <w:pPr>
      <w:ind w:right="-200"/>
      <w:jc w:val="left"/>
    </w:pPr>
    <w:rPr>
      <w:rFonts w:ascii="Arial Narrow" w:hAnsi="Arial Narrow"/>
      <w:sz w:val="22"/>
      <w:szCs w:val="22"/>
    </w:rPr>
  </w:style>
  <w:style w:type="character" w:customStyle="1" w:styleId="Style1Char">
    <w:name w:val="Style1 Char"/>
    <w:link w:val="Style1"/>
    <w:rsid w:val="00522DEA"/>
    <w:rPr>
      <w:rFonts w:ascii="Arial Narrow" w:hAnsi="Arial Narrow" w:cs="Arial"/>
      <w:sz w:val="22"/>
      <w:szCs w:val="22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mandikdasmen.depdiknas.go.id/uploadir/image/osn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yayan</dc:creator>
  <cp:lastModifiedBy>Kesiswaan</cp:lastModifiedBy>
  <cp:revision>2</cp:revision>
  <cp:lastPrinted>2009-07-31T02:41:00Z</cp:lastPrinted>
  <dcterms:created xsi:type="dcterms:W3CDTF">2010-12-14T04:03:00Z</dcterms:created>
  <dcterms:modified xsi:type="dcterms:W3CDTF">2010-12-14T04:03:00Z</dcterms:modified>
</cp:coreProperties>
</file>